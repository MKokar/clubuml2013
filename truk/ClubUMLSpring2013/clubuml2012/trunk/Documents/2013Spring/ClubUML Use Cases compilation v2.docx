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073" w:rsidRPr="00C14073" w:rsidRDefault="00C14073" w:rsidP="00C14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ajorHAnsi" w:eastAsia="Calibri" w:hAnsiTheme="majorHAnsi"/>
          <w:color w:val="00006D"/>
          <w:sz w:val="72"/>
          <w:szCs w:val="50"/>
        </w:rPr>
      </w:pPr>
      <w:r w:rsidRPr="00C14073">
        <w:rPr>
          <w:rFonts w:asciiTheme="majorHAnsi" w:eastAsia="Calibri" w:hAnsiTheme="majorHAnsi"/>
          <w:color w:val="00006D"/>
          <w:sz w:val="72"/>
          <w:szCs w:val="50"/>
        </w:rPr>
        <w:t>ClubUML</w:t>
      </w:r>
      <w:bookmarkStart w:id="0" w:name="_GoBack"/>
      <w:bookmarkEnd w:id="0"/>
    </w:p>
    <w:p w:rsidR="00C14073" w:rsidRPr="00C14073" w:rsidRDefault="001214A4" w:rsidP="00C14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rFonts w:asciiTheme="majorHAnsi" w:eastAsia="Calibri" w:hAnsiTheme="majorHAnsi"/>
          <w:color w:val="00006D"/>
          <w:sz w:val="48"/>
          <w:szCs w:val="48"/>
        </w:rPr>
      </w:pPr>
      <w:r>
        <w:rPr>
          <w:rFonts w:asciiTheme="majorHAnsi" w:eastAsia="Calibri" w:hAnsiTheme="majorHAnsi"/>
          <w:color w:val="00006D"/>
          <w:sz w:val="48"/>
          <w:szCs w:val="48"/>
        </w:rPr>
        <w:t>CSYE7945 Spring 2013</w:t>
      </w:r>
    </w:p>
    <w:p w:rsidR="00D86327" w:rsidRPr="00C14073" w:rsidRDefault="00464E85" w:rsidP="00EB114A">
      <w:pPr>
        <w:pStyle w:val="Title"/>
        <w:jc w:val="center"/>
        <w:rPr>
          <w:color w:val="0E1666"/>
        </w:rPr>
      </w:pPr>
      <w:r>
        <w:rPr>
          <w:color w:val="0E1666"/>
        </w:rPr>
        <w:t>Use Cases</w:t>
      </w:r>
    </w:p>
    <w:p w:rsidR="00D233E4" w:rsidRDefault="00D233E4" w:rsidP="00D233E4">
      <w:pPr>
        <w:pStyle w:val="Subtitle"/>
        <w:jc w:val="center"/>
      </w:pPr>
      <w:r>
        <w:t>Chris Serrano</w:t>
      </w:r>
    </w:p>
    <w:p w:rsidR="00E23F7D" w:rsidRDefault="00464E85" w:rsidP="00EB114A">
      <w:pPr>
        <w:pStyle w:val="Subtitle"/>
        <w:jc w:val="center"/>
      </w:pPr>
      <w:proofErr w:type="spellStart"/>
      <w:r>
        <w:t>Sarvesh</w:t>
      </w:r>
      <w:proofErr w:type="spellEnd"/>
      <w:r>
        <w:t xml:space="preserve"> </w:t>
      </w:r>
      <w:proofErr w:type="spellStart"/>
      <w:r>
        <w:t>Vichare</w:t>
      </w:r>
      <w:proofErr w:type="spellEnd"/>
    </w:p>
    <w:p w:rsidR="00464E85" w:rsidRDefault="00E23F7D" w:rsidP="00EB114A">
      <w:pPr>
        <w:pStyle w:val="Subtitle"/>
        <w:jc w:val="center"/>
      </w:pPr>
      <w:r>
        <w:t xml:space="preserve">Naveen </w:t>
      </w:r>
      <w:proofErr w:type="spellStart"/>
      <w:r>
        <w:t>Satya</w:t>
      </w:r>
      <w:proofErr w:type="spellEnd"/>
    </w:p>
    <w:p w:rsidR="00D26D92" w:rsidRDefault="00464E85" w:rsidP="00D26D92">
      <w:pPr>
        <w:pStyle w:val="Subtitle"/>
        <w:jc w:val="center"/>
      </w:pPr>
      <w:r>
        <w:t>Steven Huang</w:t>
      </w:r>
      <w:r w:rsidR="00D26D92" w:rsidRPr="00D26D92">
        <w:t xml:space="preserve"> </w:t>
      </w:r>
    </w:p>
    <w:p w:rsidR="00D26D92" w:rsidRDefault="00D26D92" w:rsidP="00D26D92">
      <w:pPr>
        <w:pStyle w:val="Subtitle"/>
        <w:jc w:val="center"/>
      </w:pPr>
      <w:proofErr w:type="spellStart"/>
      <w:r>
        <w:t>Yidu</w:t>
      </w:r>
      <w:proofErr w:type="spellEnd"/>
      <w:r>
        <w:t xml:space="preserve"> Liang</w:t>
      </w:r>
    </w:p>
    <w:p w:rsidR="001214A4" w:rsidRDefault="00D233E4" w:rsidP="00EB114A">
      <w:pPr>
        <w:pStyle w:val="Subtitle"/>
        <w:jc w:val="center"/>
      </w:pPr>
      <w:proofErr w:type="spellStart"/>
      <w:r>
        <w:t>Huichao</w:t>
      </w:r>
      <w:proofErr w:type="spellEnd"/>
      <w:r>
        <w:t xml:space="preserve"> Tan</w:t>
      </w:r>
    </w:p>
    <w:p w:rsidR="004A37C2" w:rsidRDefault="004A37C2" w:rsidP="004A37C2">
      <w:pPr>
        <w:pStyle w:val="Subtitle"/>
        <w:jc w:val="center"/>
      </w:pPr>
      <w:proofErr w:type="spellStart"/>
      <w:r>
        <w:t>Minhee</w:t>
      </w:r>
      <w:proofErr w:type="spellEnd"/>
      <w:r>
        <w:t xml:space="preserve"> Song</w:t>
      </w:r>
    </w:p>
    <w:p w:rsidR="004A37C2" w:rsidRDefault="004A37C2" w:rsidP="004A37C2">
      <w:pPr>
        <w:pStyle w:val="Subtitle"/>
        <w:jc w:val="center"/>
      </w:pPr>
      <w:proofErr w:type="spellStart"/>
      <w:r>
        <w:t>Rui</w:t>
      </w:r>
      <w:proofErr w:type="spellEnd"/>
      <w:r>
        <w:t xml:space="preserve"> </w:t>
      </w:r>
      <w:proofErr w:type="spellStart"/>
      <w:r>
        <w:t>Hou</w:t>
      </w:r>
      <w:proofErr w:type="spellEnd"/>
    </w:p>
    <w:p w:rsidR="00464E85" w:rsidRPr="00464E85" w:rsidRDefault="00464E85" w:rsidP="00464E85"/>
    <w:p w:rsidR="00C77F8A" w:rsidRDefault="00464E85" w:rsidP="00EB114A">
      <w:pPr>
        <w:pStyle w:val="Subtitle"/>
        <w:jc w:val="center"/>
      </w:pPr>
      <w:r>
        <w:t xml:space="preserve"> 2013</w:t>
      </w:r>
      <w:r w:rsidR="004A37C2">
        <w:t>-03-10</w:t>
      </w:r>
    </w:p>
    <w:p w:rsidR="00EB114A" w:rsidRDefault="004A37C2" w:rsidP="00EB114A">
      <w:pPr>
        <w:pStyle w:val="Subtitle"/>
        <w:jc w:val="center"/>
      </w:pPr>
      <w:r>
        <w:t>Revision: 2</w:t>
      </w:r>
      <w:r w:rsidR="00464E85">
        <w:t>.0</w:t>
      </w:r>
    </w:p>
    <w:p w:rsidR="00C77F8A" w:rsidRDefault="00EB114A">
      <w:r>
        <w:br w:type="page"/>
      </w:r>
    </w:p>
    <w:sdt>
      <w:sdtPr>
        <w:rPr>
          <w:rFonts w:asciiTheme="minorHAnsi" w:eastAsiaTheme="minorHAnsi" w:hAnsiTheme="minorHAnsi" w:cstheme="minorBidi"/>
          <w:b w:val="0"/>
          <w:bCs w:val="0"/>
          <w:color w:val="auto"/>
          <w:sz w:val="22"/>
          <w:szCs w:val="22"/>
        </w:rPr>
        <w:id w:val="1036139375"/>
        <w:docPartObj>
          <w:docPartGallery w:val="Table of Contents"/>
          <w:docPartUnique/>
        </w:docPartObj>
      </w:sdtPr>
      <w:sdtContent>
        <w:p w:rsidR="00AE74F3" w:rsidRDefault="00AE74F3">
          <w:pPr>
            <w:pStyle w:val="TOCHeading"/>
          </w:pPr>
          <w:r>
            <w:t>Table of Contents</w:t>
          </w:r>
        </w:p>
        <w:p w:rsidR="00205CFB" w:rsidRDefault="00AE74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0688572" w:history="1">
            <w:r w:rsidR="00205CFB" w:rsidRPr="00C032CA">
              <w:rPr>
                <w:rStyle w:val="Hyperlink"/>
                <w:noProof/>
              </w:rPr>
              <w:t>Revision History</w:t>
            </w:r>
            <w:r w:rsidR="00205CFB">
              <w:rPr>
                <w:noProof/>
                <w:webHidden/>
              </w:rPr>
              <w:tab/>
            </w:r>
            <w:r w:rsidR="00205CFB">
              <w:rPr>
                <w:noProof/>
                <w:webHidden/>
              </w:rPr>
              <w:fldChar w:fldCharType="begin"/>
            </w:r>
            <w:r w:rsidR="00205CFB">
              <w:rPr>
                <w:noProof/>
                <w:webHidden/>
              </w:rPr>
              <w:instrText xml:space="preserve"> PAGEREF _Toc350688572 \h </w:instrText>
            </w:r>
            <w:r w:rsidR="00205CFB">
              <w:rPr>
                <w:noProof/>
                <w:webHidden/>
              </w:rPr>
            </w:r>
            <w:r w:rsidR="00205CFB">
              <w:rPr>
                <w:noProof/>
                <w:webHidden/>
              </w:rPr>
              <w:fldChar w:fldCharType="separate"/>
            </w:r>
            <w:r w:rsidR="00205CFB">
              <w:rPr>
                <w:noProof/>
                <w:webHidden/>
              </w:rPr>
              <w:t>3</w:t>
            </w:r>
            <w:r w:rsidR="00205CFB">
              <w:rPr>
                <w:noProof/>
                <w:webHidden/>
              </w:rPr>
              <w:fldChar w:fldCharType="end"/>
            </w:r>
          </w:hyperlink>
        </w:p>
        <w:p w:rsidR="00205CFB" w:rsidRDefault="00205CFB">
          <w:pPr>
            <w:pStyle w:val="TOC1"/>
            <w:tabs>
              <w:tab w:val="right" w:leader="dot" w:pos="9350"/>
            </w:tabs>
            <w:rPr>
              <w:rFonts w:eastAsiaTheme="minorEastAsia"/>
              <w:noProof/>
            </w:rPr>
          </w:pPr>
          <w:hyperlink w:anchor="_Toc350688573" w:history="1">
            <w:r w:rsidRPr="00C032CA">
              <w:rPr>
                <w:rStyle w:val="Hyperlink"/>
                <w:noProof/>
              </w:rPr>
              <w:t>Introduction</w:t>
            </w:r>
            <w:r>
              <w:rPr>
                <w:noProof/>
                <w:webHidden/>
              </w:rPr>
              <w:tab/>
            </w:r>
            <w:r>
              <w:rPr>
                <w:noProof/>
                <w:webHidden/>
              </w:rPr>
              <w:fldChar w:fldCharType="begin"/>
            </w:r>
            <w:r>
              <w:rPr>
                <w:noProof/>
                <w:webHidden/>
              </w:rPr>
              <w:instrText xml:space="preserve"> PAGEREF _Toc350688573 \h </w:instrText>
            </w:r>
            <w:r>
              <w:rPr>
                <w:noProof/>
                <w:webHidden/>
              </w:rPr>
            </w:r>
            <w:r>
              <w:rPr>
                <w:noProof/>
                <w:webHidden/>
              </w:rPr>
              <w:fldChar w:fldCharType="separate"/>
            </w:r>
            <w:r>
              <w:rPr>
                <w:noProof/>
                <w:webHidden/>
              </w:rPr>
              <w:t>4</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4" w:history="1">
            <w:r w:rsidRPr="00C032CA">
              <w:rPr>
                <w:rStyle w:val="Hyperlink"/>
                <w:noProof/>
              </w:rPr>
              <w:t>Use Case Diagram</w:t>
            </w:r>
            <w:r>
              <w:rPr>
                <w:noProof/>
                <w:webHidden/>
              </w:rPr>
              <w:tab/>
            </w:r>
            <w:r>
              <w:rPr>
                <w:noProof/>
                <w:webHidden/>
              </w:rPr>
              <w:fldChar w:fldCharType="begin"/>
            </w:r>
            <w:r>
              <w:rPr>
                <w:noProof/>
                <w:webHidden/>
              </w:rPr>
              <w:instrText xml:space="preserve"> PAGEREF _Toc350688574 \h </w:instrText>
            </w:r>
            <w:r>
              <w:rPr>
                <w:noProof/>
                <w:webHidden/>
              </w:rPr>
            </w:r>
            <w:r>
              <w:rPr>
                <w:noProof/>
                <w:webHidden/>
              </w:rPr>
              <w:fldChar w:fldCharType="separate"/>
            </w:r>
            <w:r>
              <w:rPr>
                <w:noProof/>
                <w:webHidden/>
              </w:rPr>
              <w:t>5</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5" w:history="1">
            <w:r w:rsidRPr="00C032CA">
              <w:rPr>
                <w:rStyle w:val="Hyperlink"/>
                <w:noProof/>
              </w:rPr>
              <w:t>RegisterNewAccount Use Case</w:t>
            </w:r>
            <w:r>
              <w:rPr>
                <w:noProof/>
                <w:webHidden/>
              </w:rPr>
              <w:tab/>
            </w:r>
            <w:r>
              <w:rPr>
                <w:noProof/>
                <w:webHidden/>
              </w:rPr>
              <w:fldChar w:fldCharType="begin"/>
            </w:r>
            <w:r>
              <w:rPr>
                <w:noProof/>
                <w:webHidden/>
              </w:rPr>
              <w:instrText xml:space="preserve"> PAGEREF _Toc350688575 \h </w:instrText>
            </w:r>
            <w:r>
              <w:rPr>
                <w:noProof/>
                <w:webHidden/>
              </w:rPr>
            </w:r>
            <w:r>
              <w:rPr>
                <w:noProof/>
                <w:webHidden/>
              </w:rPr>
              <w:fldChar w:fldCharType="separate"/>
            </w:r>
            <w:r>
              <w:rPr>
                <w:noProof/>
                <w:webHidden/>
              </w:rPr>
              <w:t>6</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6" w:history="1">
            <w:r w:rsidRPr="00C032CA">
              <w:rPr>
                <w:rStyle w:val="Hyperlink"/>
                <w:noProof/>
              </w:rPr>
              <w:t>Log in Use Case</w:t>
            </w:r>
            <w:r>
              <w:rPr>
                <w:noProof/>
                <w:webHidden/>
              </w:rPr>
              <w:tab/>
            </w:r>
            <w:r>
              <w:rPr>
                <w:noProof/>
                <w:webHidden/>
              </w:rPr>
              <w:fldChar w:fldCharType="begin"/>
            </w:r>
            <w:r>
              <w:rPr>
                <w:noProof/>
                <w:webHidden/>
              </w:rPr>
              <w:instrText xml:space="preserve"> PAGEREF _Toc350688576 \h </w:instrText>
            </w:r>
            <w:r>
              <w:rPr>
                <w:noProof/>
                <w:webHidden/>
              </w:rPr>
            </w:r>
            <w:r>
              <w:rPr>
                <w:noProof/>
                <w:webHidden/>
              </w:rPr>
              <w:fldChar w:fldCharType="separate"/>
            </w:r>
            <w:r>
              <w:rPr>
                <w:noProof/>
                <w:webHidden/>
              </w:rPr>
              <w:t>8</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7" w:history="1">
            <w:r w:rsidRPr="00C032CA">
              <w:rPr>
                <w:rStyle w:val="Hyperlink"/>
                <w:noProof/>
              </w:rPr>
              <w:t>UploadDiagram Use Case</w:t>
            </w:r>
            <w:r>
              <w:rPr>
                <w:noProof/>
                <w:webHidden/>
              </w:rPr>
              <w:tab/>
            </w:r>
            <w:r>
              <w:rPr>
                <w:noProof/>
                <w:webHidden/>
              </w:rPr>
              <w:fldChar w:fldCharType="begin"/>
            </w:r>
            <w:r>
              <w:rPr>
                <w:noProof/>
                <w:webHidden/>
              </w:rPr>
              <w:instrText xml:space="preserve"> PAGEREF _Toc350688577 \h </w:instrText>
            </w:r>
            <w:r>
              <w:rPr>
                <w:noProof/>
                <w:webHidden/>
              </w:rPr>
            </w:r>
            <w:r>
              <w:rPr>
                <w:noProof/>
                <w:webHidden/>
              </w:rPr>
              <w:fldChar w:fldCharType="separate"/>
            </w:r>
            <w:r>
              <w:rPr>
                <w:noProof/>
                <w:webHidden/>
              </w:rPr>
              <w:t>9</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8" w:history="1">
            <w:r w:rsidRPr="00C032CA">
              <w:rPr>
                <w:rStyle w:val="Hyperlink"/>
                <w:noProof/>
              </w:rPr>
              <w:t>CompareDiagrams Use Case</w:t>
            </w:r>
            <w:r>
              <w:rPr>
                <w:noProof/>
                <w:webHidden/>
              </w:rPr>
              <w:tab/>
            </w:r>
            <w:r>
              <w:rPr>
                <w:noProof/>
                <w:webHidden/>
              </w:rPr>
              <w:fldChar w:fldCharType="begin"/>
            </w:r>
            <w:r>
              <w:rPr>
                <w:noProof/>
                <w:webHidden/>
              </w:rPr>
              <w:instrText xml:space="preserve"> PAGEREF _Toc350688578 \h </w:instrText>
            </w:r>
            <w:r>
              <w:rPr>
                <w:noProof/>
                <w:webHidden/>
              </w:rPr>
            </w:r>
            <w:r>
              <w:rPr>
                <w:noProof/>
                <w:webHidden/>
              </w:rPr>
              <w:fldChar w:fldCharType="separate"/>
            </w:r>
            <w:r>
              <w:rPr>
                <w:noProof/>
                <w:webHidden/>
              </w:rPr>
              <w:t>10</w:t>
            </w:r>
            <w:r>
              <w:rPr>
                <w:noProof/>
                <w:webHidden/>
              </w:rPr>
              <w:fldChar w:fldCharType="end"/>
            </w:r>
          </w:hyperlink>
        </w:p>
        <w:p w:rsidR="00205CFB" w:rsidRDefault="00205CFB">
          <w:pPr>
            <w:pStyle w:val="TOC1"/>
            <w:tabs>
              <w:tab w:val="right" w:leader="dot" w:pos="9350"/>
            </w:tabs>
            <w:rPr>
              <w:rFonts w:eastAsiaTheme="minorEastAsia"/>
              <w:noProof/>
            </w:rPr>
          </w:pPr>
          <w:hyperlink w:anchor="_Toc350688579" w:history="1">
            <w:r w:rsidRPr="00C032CA">
              <w:rPr>
                <w:rStyle w:val="Hyperlink"/>
                <w:noProof/>
              </w:rPr>
              <w:t>MergeDiagram Use Case</w:t>
            </w:r>
            <w:r>
              <w:rPr>
                <w:noProof/>
                <w:webHidden/>
              </w:rPr>
              <w:tab/>
            </w:r>
            <w:r>
              <w:rPr>
                <w:noProof/>
                <w:webHidden/>
              </w:rPr>
              <w:fldChar w:fldCharType="begin"/>
            </w:r>
            <w:r>
              <w:rPr>
                <w:noProof/>
                <w:webHidden/>
              </w:rPr>
              <w:instrText xml:space="preserve"> PAGEREF _Toc350688579 \h </w:instrText>
            </w:r>
            <w:r>
              <w:rPr>
                <w:noProof/>
                <w:webHidden/>
              </w:rPr>
            </w:r>
            <w:r>
              <w:rPr>
                <w:noProof/>
                <w:webHidden/>
              </w:rPr>
              <w:fldChar w:fldCharType="separate"/>
            </w:r>
            <w:r>
              <w:rPr>
                <w:noProof/>
                <w:webHidden/>
              </w:rPr>
              <w:t>12</w:t>
            </w:r>
            <w:r>
              <w:rPr>
                <w:noProof/>
                <w:webHidden/>
              </w:rPr>
              <w:fldChar w:fldCharType="end"/>
            </w:r>
          </w:hyperlink>
        </w:p>
        <w:p w:rsidR="00205CFB" w:rsidRDefault="00205CFB">
          <w:pPr>
            <w:pStyle w:val="TOC1"/>
            <w:tabs>
              <w:tab w:val="right" w:leader="dot" w:pos="9350"/>
            </w:tabs>
            <w:rPr>
              <w:rFonts w:eastAsiaTheme="minorEastAsia"/>
              <w:noProof/>
            </w:rPr>
          </w:pPr>
          <w:hyperlink w:anchor="_Toc350688580" w:history="1">
            <w:r w:rsidRPr="00C032CA">
              <w:rPr>
                <w:rStyle w:val="Hyperlink"/>
                <w:noProof/>
              </w:rPr>
              <w:t>DownloadProject</w:t>
            </w:r>
            <w:r>
              <w:rPr>
                <w:noProof/>
                <w:webHidden/>
              </w:rPr>
              <w:tab/>
            </w:r>
            <w:r>
              <w:rPr>
                <w:noProof/>
                <w:webHidden/>
              </w:rPr>
              <w:fldChar w:fldCharType="begin"/>
            </w:r>
            <w:r>
              <w:rPr>
                <w:noProof/>
                <w:webHidden/>
              </w:rPr>
              <w:instrText xml:space="preserve"> PAGEREF _Toc350688580 \h </w:instrText>
            </w:r>
            <w:r>
              <w:rPr>
                <w:noProof/>
                <w:webHidden/>
              </w:rPr>
            </w:r>
            <w:r>
              <w:rPr>
                <w:noProof/>
                <w:webHidden/>
              </w:rPr>
              <w:fldChar w:fldCharType="separate"/>
            </w:r>
            <w:r>
              <w:rPr>
                <w:noProof/>
                <w:webHidden/>
              </w:rPr>
              <w:t>15</w:t>
            </w:r>
            <w:r>
              <w:rPr>
                <w:noProof/>
                <w:webHidden/>
              </w:rPr>
              <w:fldChar w:fldCharType="end"/>
            </w:r>
          </w:hyperlink>
        </w:p>
        <w:p w:rsidR="00205CFB" w:rsidRDefault="00205CFB">
          <w:pPr>
            <w:pStyle w:val="TOC2"/>
            <w:tabs>
              <w:tab w:val="right" w:leader="dot" w:pos="9350"/>
            </w:tabs>
            <w:rPr>
              <w:rFonts w:eastAsiaTheme="minorEastAsia"/>
              <w:noProof/>
            </w:rPr>
          </w:pPr>
          <w:hyperlink w:anchor="_Toc350688581" w:history="1">
            <w:r w:rsidRPr="00C032CA">
              <w:rPr>
                <w:rStyle w:val="Hyperlink"/>
                <w:noProof/>
              </w:rPr>
              <w:t>DownloadProject Use Case</w:t>
            </w:r>
            <w:r>
              <w:rPr>
                <w:noProof/>
                <w:webHidden/>
              </w:rPr>
              <w:tab/>
            </w:r>
            <w:r>
              <w:rPr>
                <w:noProof/>
                <w:webHidden/>
              </w:rPr>
              <w:fldChar w:fldCharType="begin"/>
            </w:r>
            <w:r>
              <w:rPr>
                <w:noProof/>
                <w:webHidden/>
              </w:rPr>
              <w:instrText xml:space="preserve"> PAGEREF _Toc350688581 \h </w:instrText>
            </w:r>
            <w:r>
              <w:rPr>
                <w:noProof/>
                <w:webHidden/>
              </w:rPr>
            </w:r>
            <w:r>
              <w:rPr>
                <w:noProof/>
                <w:webHidden/>
              </w:rPr>
              <w:fldChar w:fldCharType="separate"/>
            </w:r>
            <w:r>
              <w:rPr>
                <w:noProof/>
                <w:webHidden/>
              </w:rPr>
              <w:t>15</w:t>
            </w:r>
            <w:r>
              <w:rPr>
                <w:noProof/>
                <w:webHidden/>
              </w:rPr>
              <w:fldChar w:fldCharType="end"/>
            </w:r>
          </w:hyperlink>
        </w:p>
        <w:p w:rsidR="00205CFB" w:rsidRDefault="00205CFB">
          <w:pPr>
            <w:pStyle w:val="TOC2"/>
            <w:tabs>
              <w:tab w:val="right" w:leader="dot" w:pos="9350"/>
            </w:tabs>
            <w:rPr>
              <w:rFonts w:eastAsiaTheme="minorEastAsia"/>
              <w:noProof/>
            </w:rPr>
          </w:pPr>
          <w:hyperlink w:anchor="_Toc350688582" w:history="1">
            <w:r w:rsidRPr="00C032CA">
              <w:rPr>
                <w:rStyle w:val="Hyperlink"/>
                <w:noProof/>
                <w:lang w:eastAsia="ko-KR"/>
              </w:rPr>
              <w:t>DownloadProject</w:t>
            </w:r>
            <w:r w:rsidRPr="00C032CA">
              <w:rPr>
                <w:rStyle w:val="Hyperlink"/>
                <w:noProof/>
              </w:rPr>
              <w:t xml:space="preserve"> </w:t>
            </w:r>
            <w:r w:rsidRPr="00C032CA">
              <w:rPr>
                <w:rStyle w:val="Hyperlink"/>
                <w:noProof/>
                <w:lang w:eastAsia="ko-KR"/>
              </w:rPr>
              <w:t>Sequence Diagram</w:t>
            </w:r>
            <w:r>
              <w:rPr>
                <w:noProof/>
                <w:webHidden/>
              </w:rPr>
              <w:tab/>
            </w:r>
            <w:r>
              <w:rPr>
                <w:noProof/>
                <w:webHidden/>
              </w:rPr>
              <w:fldChar w:fldCharType="begin"/>
            </w:r>
            <w:r>
              <w:rPr>
                <w:noProof/>
                <w:webHidden/>
              </w:rPr>
              <w:instrText xml:space="preserve"> PAGEREF _Toc350688582 \h </w:instrText>
            </w:r>
            <w:r>
              <w:rPr>
                <w:noProof/>
                <w:webHidden/>
              </w:rPr>
            </w:r>
            <w:r>
              <w:rPr>
                <w:noProof/>
                <w:webHidden/>
              </w:rPr>
              <w:fldChar w:fldCharType="separate"/>
            </w:r>
            <w:r>
              <w:rPr>
                <w:noProof/>
                <w:webHidden/>
              </w:rPr>
              <w:t>16</w:t>
            </w:r>
            <w:r>
              <w:rPr>
                <w:noProof/>
                <w:webHidden/>
              </w:rPr>
              <w:fldChar w:fldCharType="end"/>
            </w:r>
          </w:hyperlink>
        </w:p>
        <w:p w:rsidR="00205CFB" w:rsidRDefault="00205CFB">
          <w:pPr>
            <w:pStyle w:val="TOC1"/>
            <w:tabs>
              <w:tab w:val="right" w:leader="dot" w:pos="9350"/>
            </w:tabs>
            <w:rPr>
              <w:rFonts w:eastAsiaTheme="minorEastAsia"/>
              <w:noProof/>
            </w:rPr>
          </w:pPr>
          <w:hyperlink w:anchor="_Toc350688583" w:history="1">
            <w:r w:rsidRPr="00C032CA">
              <w:rPr>
                <w:rStyle w:val="Hyperlink"/>
                <w:noProof/>
              </w:rPr>
              <w:t>RemoveDiagram</w:t>
            </w:r>
            <w:r>
              <w:rPr>
                <w:noProof/>
                <w:webHidden/>
              </w:rPr>
              <w:tab/>
            </w:r>
            <w:r>
              <w:rPr>
                <w:noProof/>
                <w:webHidden/>
              </w:rPr>
              <w:fldChar w:fldCharType="begin"/>
            </w:r>
            <w:r>
              <w:rPr>
                <w:noProof/>
                <w:webHidden/>
              </w:rPr>
              <w:instrText xml:space="preserve"> PAGEREF _Toc350688583 \h </w:instrText>
            </w:r>
            <w:r>
              <w:rPr>
                <w:noProof/>
                <w:webHidden/>
              </w:rPr>
            </w:r>
            <w:r>
              <w:rPr>
                <w:noProof/>
                <w:webHidden/>
              </w:rPr>
              <w:fldChar w:fldCharType="separate"/>
            </w:r>
            <w:r>
              <w:rPr>
                <w:noProof/>
                <w:webHidden/>
              </w:rPr>
              <w:t>17</w:t>
            </w:r>
            <w:r>
              <w:rPr>
                <w:noProof/>
                <w:webHidden/>
              </w:rPr>
              <w:fldChar w:fldCharType="end"/>
            </w:r>
          </w:hyperlink>
        </w:p>
        <w:p w:rsidR="00205CFB" w:rsidRDefault="00205CFB">
          <w:pPr>
            <w:pStyle w:val="TOC2"/>
            <w:tabs>
              <w:tab w:val="right" w:leader="dot" w:pos="9350"/>
            </w:tabs>
            <w:rPr>
              <w:rFonts w:eastAsiaTheme="minorEastAsia"/>
              <w:noProof/>
            </w:rPr>
          </w:pPr>
          <w:hyperlink w:anchor="_Toc350688584" w:history="1">
            <w:r w:rsidRPr="00C032CA">
              <w:rPr>
                <w:rStyle w:val="Hyperlink"/>
                <w:noProof/>
                <w:lang w:eastAsia="zh-CN"/>
              </w:rPr>
              <w:t>RemoveDiagram</w:t>
            </w:r>
            <w:r w:rsidRPr="00C032CA">
              <w:rPr>
                <w:rStyle w:val="Hyperlink"/>
                <w:noProof/>
              </w:rPr>
              <w:t xml:space="preserve"> Use Case</w:t>
            </w:r>
            <w:r>
              <w:rPr>
                <w:noProof/>
                <w:webHidden/>
              </w:rPr>
              <w:tab/>
            </w:r>
            <w:r>
              <w:rPr>
                <w:noProof/>
                <w:webHidden/>
              </w:rPr>
              <w:fldChar w:fldCharType="begin"/>
            </w:r>
            <w:r>
              <w:rPr>
                <w:noProof/>
                <w:webHidden/>
              </w:rPr>
              <w:instrText xml:space="preserve"> PAGEREF _Toc350688584 \h </w:instrText>
            </w:r>
            <w:r>
              <w:rPr>
                <w:noProof/>
                <w:webHidden/>
              </w:rPr>
            </w:r>
            <w:r>
              <w:rPr>
                <w:noProof/>
                <w:webHidden/>
              </w:rPr>
              <w:fldChar w:fldCharType="separate"/>
            </w:r>
            <w:r>
              <w:rPr>
                <w:noProof/>
                <w:webHidden/>
              </w:rPr>
              <w:t>17</w:t>
            </w:r>
            <w:r>
              <w:rPr>
                <w:noProof/>
                <w:webHidden/>
              </w:rPr>
              <w:fldChar w:fldCharType="end"/>
            </w:r>
          </w:hyperlink>
        </w:p>
        <w:p w:rsidR="00205CFB" w:rsidRDefault="00205CFB">
          <w:pPr>
            <w:pStyle w:val="TOC2"/>
            <w:tabs>
              <w:tab w:val="right" w:leader="dot" w:pos="9350"/>
            </w:tabs>
            <w:rPr>
              <w:rFonts w:eastAsiaTheme="minorEastAsia"/>
              <w:noProof/>
            </w:rPr>
          </w:pPr>
          <w:hyperlink w:anchor="_Toc350688585" w:history="1">
            <w:r w:rsidRPr="00C032CA">
              <w:rPr>
                <w:rStyle w:val="Hyperlink"/>
                <w:noProof/>
                <w:lang w:eastAsia="zh-CN"/>
              </w:rPr>
              <w:t>RemoveDiagram Sequence Diagram</w:t>
            </w:r>
            <w:r>
              <w:rPr>
                <w:noProof/>
                <w:webHidden/>
              </w:rPr>
              <w:tab/>
            </w:r>
            <w:r>
              <w:rPr>
                <w:noProof/>
                <w:webHidden/>
              </w:rPr>
              <w:fldChar w:fldCharType="begin"/>
            </w:r>
            <w:r>
              <w:rPr>
                <w:noProof/>
                <w:webHidden/>
              </w:rPr>
              <w:instrText xml:space="preserve"> PAGEREF _Toc350688585 \h </w:instrText>
            </w:r>
            <w:r>
              <w:rPr>
                <w:noProof/>
                <w:webHidden/>
              </w:rPr>
            </w:r>
            <w:r>
              <w:rPr>
                <w:noProof/>
                <w:webHidden/>
              </w:rPr>
              <w:fldChar w:fldCharType="separate"/>
            </w:r>
            <w:r>
              <w:rPr>
                <w:noProof/>
                <w:webHidden/>
              </w:rPr>
              <w:t>18</w:t>
            </w:r>
            <w:r>
              <w:rPr>
                <w:noProof/>
                <w:webHidden/>
              </w:rPr>
              <w:fldChar w:fldCharType="end"/>
            </w:r>
          </w:hyperlink>
        </w:p>
        <w:p w:rsidR="00205CFB" w:rsidRDefault="00205CFB">
          <w:pPr>
            <w:pStyle w:val="TOC2"/>
            <w:tabs>
              <w:tab w:val="right" w:leader="dot" w:pos="9350"/>
            </w:tabs>
            <w:rPr>
              <w:rFonts w:eastAsiaTheme="minorEastAsia"/>
              <w:noProof/>
            </w:rPr>
          </w:pPr>
          <w:hyperlink w:anchor="_Toc350688586" w:history="1">
            <w:r w:rsidRPr="00C032CA">
              <w:rPr>
                <w:rStyle w:val="Hyperlink"/>
                <w:noProof/>
                <w:lang w:eastAsia="zh-CN"/>
              </w:rPr>
              <w:t>Acknowledgements</w:t>
            </w:r>
            <w:r>
              <w:rPr>
                <w:noProof/>
                <w:webHidden/>
              </w:rPr>
              <w:tab/>
            </w:r>
            <w:r>
              <w:rPr>
                <w:noProof/>
                <w:webHidden/>
              </w:rPr>
              <w:fldChar w:fldCharType="begin"/>
            </w:r>
            <w:r>
              <w:rPr>
                <w:noProof/>
                <w:webHidden/>
              </w:rPr>
              <w:instrText xml:space="preserve"> PAGEREF _Toc350688586 \h </w:instrText>
            </w:r>
            <w:r>
              <w:rPr>
                <w:noProof/>
                <w:webHidden/>
              </w:rPr>
            </w:r>
            <w:r>
              <w:rPr>
                <w:noProof/>
                <w:webHidden/>
              </w:rPr>
              <w:fldChar w:fldCharType="separate"/>
            </w:r>
            <w:r>
              <w:rPr>
                <w:noProof/>
                <w:webHidden/>
              </w:rPr>
              <w:t>18</w:t>
            </w:r>
            <w:r>
              <w:rPr>
                <w:noProof/>
                <w:webHidden/>
              </w:rPr>
              <w:fldChar w:fldCharType="end"/>
            </w:r>
          </w:hyperlink>
        </w:p>
        <w:p w:rsidR="00205CFB" w:rsidRDefault="00205CFB">
          <w:pPr>
            <w:pStyle w:val="TOC1"/>
            <w:tabs>
              <w:tab w:val="right" w:leader="dot" w:pos="9350"/>
            </w:tabs>
            <w:rPr>
              <w:rFonts w:eastAsiaTheme="minorEastAsia"/>
              <w:noProof/>
            </w:rPr>
          </w:pPr>
          <w:hyperlink w:anchor="_Toc350688587" w:history="1">
            <w:r w:rsidRPr="00C032CA">
              <w:rPr>
                <w:rStyle w:val="Hyperlink"/>
                <w:noProof/>
              </w:rPr>
              <w:t>Appendix A: Comment Use Case</w:t>
            </w:r>
            <w:r>
              <w:rPr>
                <w:noProof/>
                <w:webHidden/>
              </w:rPr>
              <w:tab/>
            </w:r>
            <w:r>
              <w:rPr>
                <w:noProof/>
                <w:webHidden/>
              </w:rPr>
              <w:fldChar w:fldCharType="begin"/>
            </w:r>
            <w:r>
              <w:rPr>
                <w:noProof/>
                <w:webHidden/>
              </w:rPr>
              <w:instrText xml:space="preserve"> PAGEREF _Toc350688587 \h </w:instrText>
            </w:r>
            <w:r>
              <w:rPr>
                <w:noProof/>
                <w:webHidden/>
              </w:rPr>
            </w:r>
            <w:r>
              <w:rPr>
                <w:noProof/>
                <w:webHidden/>
              </w:rPr>
              <w:fldChar w:fldCharType="separate"/>
            </w:r>
            <w:r>
              <w:rPr>
                <w:noProof/>
                <w:webHidden/>
              </w:rPr>
              <w:t>19</w:t>
            </w:r>
            <w:r>
              <w:rPr>
                <w:noProof/>
                <w:webHidden/>
              </w:rPr>
              <w:fldChar w:fldCharType="end"/>
            </w:r>
          </w:hyperlink>
        </w:p>
        <w:p w:rsidR="00AE74F3" w:rsidRDefault="00AE74F3">
          <w:r>
            <w:fldChar w:fldCharType="end"/>
          </w:r>
        </w:p>
      </w:sdtContent>
    </w:sdt>
    <w:p w:rsidR="00AE74F3" w:rsidRDefault="00AE74F3">
      <w:r>
        <w:br w:type="page"/>
      </w:r>
    </w:p>
    <w:p w:rsidR="00EF5EB4" w:rsidRDefault="00EF5EB4" w:rsidP="00EF5EB4">
      <w:pPr>
        <w:pStyle w:val="Heading1"/>
      </w:pPr>
      <w:bookmarkStart w:id="1" w:name="_Toc347831369"/>
      <w:bookmarkStart w:id="2" w:name="_Toc350688572"/>
      <w:r>
        <w:lastRenderedPageBreak/>
        <w:t>Revision History</w:t>
      </w:r>
      <w:bookmarkEnd w:id="1"/>
      <w:bookmarkEnd w:id="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08"/>
        <w:gridCol w:w="990"/>
        <w:gridCol w:w="1800"/>
        <w:gridCol w:w="5778"/>
      </w:tblGrid>
      <w:tr w:rsidR="00EF5EB4" w:rsidTr="00E75CE1">
        <w:tc>
          <w:tcPr>
            <w:tcW w:w="1008" w:type="dxa"/>
          </w:tcPr>
          <w:p w:rsidR="00EF5EB4" w:rsidRPr="000B4600" w:rsidRDefault="00EF5EB4" w:rsidP="00E75CE1">
            <w:pPr>
              <w:rPr>
                <w:b/>
              </w:rPr>
            </w:pPr>
            <w:r w:rsidRPr="000B4600">
              <w:rPr>
                <w:b/>
              </w:rPr>
              <w:t>Revision</w:t>
            </w:r>
          </w:p>
        </w:tc>
        <w:tc>
          <w:tcPr>
            <w:tcW w:w="990" w:type="dxa"/>
          </w:tcPr>
          <w:p w:rsidR="00EF5EB4" w:rsidRPr="000B4600" w:rsidRDefault="00EF5EB4" w:rsidP="00E75CE1">
            <w:pPr>
              <w:rPr>
                <w:b/>
              </w:rPr>
            </w:pPr>
            <w:r w:rsidRPr="000B4600">
              <w:rPr>
                <w:b/>
              </w:rPr>
              <w:t>Dat</w:t>
            </w:r>
            <w:r>
              <w:rPr>
                <w:b/>
              </w:rPr>
              <w:t>e</w:t>
            </w:r>
          </w:p>
        </w:tc>
        <w:tc>
          <w:tcPr>
            <w:tcW w:w="1800" w:type="dxa"/>
          </w:tcPr>
          <w:p w:rsidR="00EF5EB4" w:rsidRPr="000B4600" w:rsidRDefault="00EF5EB4" w:rsidP="00E75CE1">
            <w:pPr>
              <w:rPr>
                <w:b/>
              </w:rPr>
            </w:pPr>
            <w:r w:rsidRPr="000B4600">
              <w:rPr>
                <w:b/>
              </w:rPr>
              <w:t>Author(s)</w:t>
            </w:r>
          </w:p>
        </w:tc>
        <w:tc>
          <w:tcPr>
            <w:tcW w:w="5778" w:type="dxa"/>
          </w:tcPr>
          <w:p w:rsidR="00EF5EB4" w:rsidRPr="000B4600" w:rsidRDefault="00EF5EB4" w:rsidP="00E75CE1">
            <w:pPr>
              <w:rPr>
                <w:b/>
              </w:rPr>
            </w:pPr>
            <w:r w:rsidRPr="000B4600">
              <w:rPr>
                <w:b/>
              </w:rPr>
              <w:t>Notes</w:t>
            </w:r>
          </w:p>
        </w:tc>
      </w:tr>
      <w:tr w:rsidR="00EF5EB4" w:rsidTr="00E75CE1">
        <w:tc>
          <w:tcPr>
            <w:tcW w:w="1008" w:type="dxa"/>
          </w:tcPr>
          <w:p w:rsidR="00EF5EB4" w:rsidRDefault="00EF5EB4" w:rsidP="00E75CE1">
            <w:r>
              <w:t>1.0</w:t>
            </w:r>
          </w:p>
        </w:tc>
        <w:tc>
          <w:tcPr>
            <w:tcW w:w="990" w:type="dxa"/>
          </w:tcPr>
          <w:p w:rsidR="00EF5EB4" w:rsidRDefault="00EF5EB4" w:rsidP="00E75CE1">
            <w:r>
              <w:t>2/5/13</w:t>
            </w:r>
          </w:p>
        </w:tc>
        <w:tc>
          <w:tcPr>
            <w:tcW w:w="1800" w:type="dxa"/>
          </w:tcPr>
          <w:p w:rsidR="00EF5EB4" w:rsidRDefault="00EF5EB4" w:rsidP="00E75CE1">
            <w:r>
              <w:t>Chris Serrano</w:t>
            </w:r>
            <w:r w:rsidR="00B3668C">
              <w:t xml:space="preserve"> &amp; others listed</w:t>
            </w:r>
          </w:p>
        </w:tc>
        <w:tc>
          <w:tcPr>
            <w:tcW w:w="5778" w:type="dxa"/>
          </w:tcPr>
          <w:p w:rsidR="00EF5EB4" w:rsidRDefault="00EF5EB4" w:rsidP="00EF5EB4">
            <w:r>
              <w:t>Includes previous docs as described in Introduction</w:t>
            </w:r>
          </w:p>
        </w:tc>
      </w:tr>
      <w:tr w:rsidR="00EF5EB4" w:rsidTr="00E75CE1">
        <w:tc>
          <w:tcPr>
            <w:tcW w:w="1008" w:type="dxa"/>
          </w:tcPr>
          <w:p w:rsidR="00EF5EB4" w:rsidRDefault="004A37C2" w:rsidP="00E75CE1">
            <w:r>
              <w:t>2.0</w:t>
            </w:r>
          </w:p>
        </w:tc>
        <w:tc>
          <w:tcPr>
            <w:tcW w:w="990" w:type="dxa"/>
          </w:tcPr>
          <w:p w:rsidR="00EF5EB4" w:rsidRDefault="004A37C2" w:rsidP="00E75CE1">
            <w:r>
              <w:t>3/10/13</w:t>
            </w:r>
          </w:p>
        </w:tc>
        <w:tc>
          <w:tcPr>
            <w:tcW w:w="1800" w:type="dxa"/>
          </w:tcPr>
          <w:p w:rsidR="00EF5EB4" w:rsidRDefault="004A37C2" w:rsidP="00E75CE1">
            <w:r>
              <w:t>Chris Serrano</w:t>
            </w:r>
            <w:r w:rsidR="00B3668C">
              <w:t xml:space="preserve"> &amp; others listed</w:t>
            </w:r>
          </w:p>
        </w:tc>
        <w:tc>
          <w:tcPr>
            <w:tcW w:w="5778" w:type="dxa"/>
          </w:tcPr>
          <w:p w:rsidR="00EF5EB4" w:rsidRDefault="004A37C2" w:rsidP="00E75CE1">
            <w:r>
              <w:t xml:space="preserve">Added </w:t>
            </w:r>
            <w:proofErr w:type="spellStart"/>
            <w:r>
              <w:t>DownloadProject</w:t>
            </w:r>
            <w:proofErr w:type="spellEnd"/>
            <w:r>
              <w:t xml:space="preserve">, </w:t>
            </w:r>
            <w:proofErr w:type="spellStart"/>
            <w:r>
              <w:t>RemoveDiagram</w:t>
            </w:r>
            <w:proofErr w:type="spellEnd"/>
            <w:r w:rsidR="007E3BC4">
              <w:t xml:space="preserve">, clarification to </w:t>
            </w:r>
            <w:proofErr w:type="spellStart"/>
            <w:r w:rsidR="007E3BC4">
              <w:t>UploadDiagram</w:t>
            </w:r>
            <w:proofErr w:type="spellEnd"/>
            <w:r w:rsidR="007E3BC4">
              <w:t xml:space="preserve">, </w:t>
            </w:r>
            <w:proofErr w:type="spellStart"/>
            <w:r w:rsidR="007E3BC4">
              <w:t>CompareDiagrams</w:t>
            </w:r>
            <w:proofErr w:type="spellEnd"/>
            <w:r w:rsidR="007E3BC4">
              <w:t xml:space="preserve">, </w:t>
            </w:r>
            <w:proofErr w:type="spellStart"/>
            <w:r w:rsidR="007E3BC4">
              <w:t>MergeDiagram</w:t>
            </w:r>
            <w:proofErr w:type="spellEnd"/>
          </w:p>
        </w:tc>
      </w:tr>
      <w:tr w:rsidR="00EF5EB4" w:rsidTr="00E75CE1">
        <w:tc>
          <w:tcPr>
            <w:tcW w:w="1008" w:type="dxa"/>
          </w:tcPr>
          <w:p w:rsidR="00EF5EB4" w:rsidRDefault="00EF5EB4" w:rsidP="00E75CE1"/>
        </w:tc>
        <w:tc>
          <w:tcPr>
            <w:tcW w:w="990" w:type="dxa"/>
          </w:tcPr>
          <w:p w:rsidR="00EF5EB4" w:rsidRDefault="00EF5EB4" w:rsidP="00E75CE1"/>
        </w:tc>
        <w:tc>
          <w:tcPr>
            <w:tcW w:w="1800" w:type="dxa"/>
          </w:tcPr>
          <w:p w:rsidR="00EF5EB4" w:rsidRDefault="00EF5EB4" w:rsidP="00E75CE1"/>
        </w:tc>
        <w:tc>
          <w:tcPr>
            <w:tcW w:w="5778" w:type="dxa"/>
          </w:tcPr>
          <w:p w:rsidR="00EF5EB4" w:rsidRDefault="00EF5EB4" w:rsidP="00E75CE1"/>
        </w:tc>
      </w:tr>
      <w:tr w:rsidR="00EF5EB4" w:rsidTr="00E75CE1">
        <w:tc>
          <w:tcPr>
            <w:tcW w:w="1008" w:type="dxa"/>
          </w:tcPr>
          <w:p w:rsidR="00EF5EB4" w:rsidRDefault="00EF5EB4" w:rsidP="00E75CE1"/>
        </w:tc>
        <w:tc>
          <w:tcPr>
            <w:tcW w:w="990" w:type="dxa"/>
          </w:tcPr>
          <w:p w:rsidR="00EF5EB4" w:rsidRDefault="00EF5EB4" w:rsidP="00E75CE1"/>
        </w:tc>
        <w:tc>
          <w:tcPr>
            <w:tcW w:w="1800" w:type="dxa"/>
          </w:tcPr>
          <w:p w:rsidR="00EF5EB4" w:rsidRDefault="00EF5EB4" w:rsidP="00E75CE1"/>
        </w:tc>
        <w:tc>
          <w:tcPr>
            <w:tcW w:w="5778" w:type="dxa"/>
          </w:tcPr>
          <w:p w:rsidR="00EF5EB4" w:rsidRDefault="00EF5EB4" w:rsidP="00E75CE1"/>
        </w:tc>
      </w:tr>
      <w:tr w:rsidR="00EF5EB4" w:rsidTr="00E75CE1">
        <w:tc>
          <w:tcPr>
            <w:tcW w:w="1008" w:type="dxa"/>
          </w:tcPr>
          <w:p w:rsidR="00EF5EB4" w:rsidRDefault="00EF5EB4" w:rsidP="00E75CE1"/>
        </w:tc>
        <w:tc>
          <w:tcPr>
            <w:tcW w:w="990" w:type="dxa"/>
          </w:tcPr>
          <w:p w:rsidR="00EF5EB4" w:rsidRDefault="00EF5EB4" w:rsidP="00E75CE1"/>
        </w:tc>
        <w:tc>
          <w:tcPr>
            <w:tcW w:w="1800" w:type="dxa"/>
          </w:tcPr>
          <w:p w:rsidR="00EF5EB4" w:rsidRDefault="00EF5EB4" w:rsidP="00E75CE1"/>
        </w:tc>
        <w:tc>
          <w:tcPr>
            <w:tcW w:w="5778" w:type="dxa"/>
          </w:tcPr>
          <w:p w:rsidR="00EF5EB4" w:rsidRDefault="00EF5EB4" w:rsidP="00E75CE1"/>
        </w:tc>
      </w:tr>
      <w:tr w:rsidR="00EF5EB4" w:rsidTr="00E75CE1">
        <w:tc>
          <w:tcPr>
            <w:tcW w:w="1008" w:type="dxa"/>
          </w:tcPr>
          <w:p w:rsidR="00EF5EB4" w:rsidRDefault="00EF5EB4" w:rsidP="00E75CE1"/>
        </w:tc>
        <w:tc>
          <w:tcPr>
            <w:tcW w:w="990" w:type="dxa"/>
          </w:tcPr>
          <w:p w:rsidR="00EF5EB4" w:rsidRDefault="00EF5EB4" w:rsidP="00E75CE1"/>
        </w:tc>
        <w:tc>
          <w:tcPr>
            <w:tcW w:w="1800" w:type="dxa"/>
          </w:tcPr>
          <w:p w:rsidR="00EF5EB4" w:rsidRDefault="00EF5EB4" w:rsidP="00E75CE1"/>
        </w:tc>
        <w:tc>
          <w:tcPr>
            <w:tcW w:w="5778" w:type="dxa"/>
          </w:tcPr>
          <w:p w:rsidR="00EF5EB4" w:rsidRDefault="00EF5EB4" w:rsidP="00E75CE1"/>
        </w:tc>
      </w:tr>
      <w:tr w:rsidR="00EF5EB4" w:rsidTr="00E75CE1">
        <w:tc>
          <w:tcPr>
            <w:tcW w:w="1008" w:type="dxa"/>
          </w:tcPr>
          <w:p w:rsidR="00EF5EB4" w:rsidRDefault="00EF5EB4" w:rsidP="00E75CE1"/>
        </w:tc>
        <w:tc>
          <w:tcPr>
            <w:tcW w:w="990" w:type="dxa"/>
          </w:tcPr>
          <w:p w:rsidR="00EF5EB4" w:rsidRDefault="00EF5EB4" w:rsidP="00E75CE1"/>
        </w:tc>
        <w:tc>
          <w:tcPr>
            <w:tcW w:w="1800" w:type="dxa"/>
          </w:tcPr>
          <w:p w:rsidR="00EF5EB4" w:rsidRDefault="00EF5EB4" w:rsidP="00E75CE1"/>
        </w:tc>
        <w:tc>
          <w:tcPr>
            <w:tcW w:w="5778" w:type="dxa"/>
          </w:tcPr>
          <w:p w:rsidR="00EF5EB4" w:rsidRDefault="00EF5EB4" w:rsidP="00E75CE1"/>
        </w:tc>
      </w:tr>
    </w:tbl>
    <w:p w:rsidR="00EF5EB4" w:rsidRDefault="00EF5EB4">
      <w:pPr>
        <w:rPr>
          <w:rFonts w:asciiTheme="majorHAnsi" w:eastAsiaTheme="majorEastAsia" w:hAnsiTheme="majorHAnsi" w:cstheme="majorBidi"/>
          <w:b/>
          <w:bCs/>
          <w:color w:val="365F91" w:themeColor="accent1" w:themeShade="BF"/>
          <w:sz w:val="28"/>
          <w:szCs w:val="28"/>
        </w:rPr>
      </w:pPr>
      <w:r>
        <w:br w:type="page"/>
      </w:r>
    </w:p>
    <w:p w:rsidR="00EB114A" w:rsidRDefault="00EB114A" w:rsidP="00EB114A">
      <w:pPr>
        <w:pStyle w:val="Heading1"/>
      </w:pPr>
      <w:bookmarkStart w:id="3" w:name="_Toc350688573"/>
      <w:r>
        <w:lastRenderedPageBreak/>
        <w:t>Introduction</w:t>
      </w:r>
      <w:bookmarkEnd w:id="3"/>
    </w:p>
    <w:p w:rsidR="00E23F7D" w:rsidRDefault="00464E85" w:rsidP="00EB114A">
      <w:r>
        <w:t xml:space="preserve">This document is a compilation of all use cases for the ClubUML system.  </w:t>
      </w:r>
      <w:r w:rsidR="00E23F7D">
        <w:t>Here is a summary of the work breakdown:</w:t>
      </w:r>
    </w:p>
    <w:p w:rsidR="00E23F7D" w:rsidRDefault="004A37C2" w:rsidP="00E23F7D">
      <w:pPr>
        <w:pStyle w:val="ListParagraph"/>
        <w:numPr>
          <w:ilvl w:val="0"/>
          <w:numId w:val="23"/>
        </w:numPr>
      </w:pPr>
      <w:r>
        <w:t>Document</w:t>
      </w:r>
      <w:r w:rsidR="00E23F7D">
        <w:t xml:space="preserve"> compiled by Chris Serrano</w:t>
      </w:r>
    </w:p>
    <w:p w:rsidR="00E23F7D" w:rsidRDefault="00E23F7D" w:rsidP="00E23F7D">
      <w:pPr>
        <w:pStyle w:val="ListParagraph"/>
        <w:numPr>
          <w:ilvl w:val="0"/>
          <w:numId w:val="23"/>
        </w:numPr>
      </w:pPr>
      <w:r>
        <w:t xml:space="preserve">Use case diagram is by </w:t>
      </w:r>
      <w:proofErr w:type="spellStart"/>
      <w:r w:rsidR="004A37C2">
        <w:t>Minhee</w:t>
      </w:r>
      <w:proofErr w:type="spellEnd"/>
      <w:r w:rsidR="004A37C2">
        <w:t xml:space="preserve"> Song</w:t>
      </w:r>
    </w:p>
    <w:p w:rsidR="001B368D" w:rsidRDefault="001B368D" w:rsidP="001B368D">
      <w:pPr>
        <w:pStyle w:val="ListParagraph"/>
        <w:numPr>
          <w:ilvl w:val="0"/>
          <w:numId w:val="23"/>
        </w:numPr>
      </w:pPr>
      <w:proofErr w:type="spellStart"/>
      <w:r>
        <w:t>RegisterNewAccount</w:t>
      </w:r>
      <w:proofErr w:type="spellEnd"/>
      <w:r>
        <w:t xml:space="preserve"> use case is by </w:t>
      </w:r>
      <w:proofErr w:type="spellStart"/>
      <w:r w:rsidR="00D233E4">
        <w:t>Huichao</w:t>
      </w:r>
      <w:proofErr w:type="spellEnd"/>
      <w:r w:rsidR="00D233E4">
        <w:t xml:space="preserve"> Tan and Chris Serrano</w:t>
      </w:r>
    </w:p>
    <w:p w:rsidR="00EB114A" w:rsidRDefault="003B751C" w:rsidP="00E23F7D">
      <w:pPr>
        <w:pStyle w:val="ListParagraph"/>
        <w:numPr>
          <w:ilvl w:val="0"/>
          <w:numId w:val="23"/>
        </w:numPr>
      </w:pPr>
      <w:r>
        <w:t>Log</w:t>
      </w:r>
      <w:r w:rsidR="0031106C">
        <w:t xml:space="preserve"> </w:t>
      </w:r>
      <w:r>
        <w:t>in use case is</w:t>
      </w:r>
      <w:r w:rsidR="00E23F7D">
        <w:t xml:space="preserve"> by </w:t>
      </w:r>
      <w:proofErr w:type="spellStart"/>
      <w:r w:rsidR="00D26D92">
        <w:t>Yidu</w:t>
      </w:r>
      <w:proofErr w:type="spellEnd"/>
      <w:r w:rsidR="00D26D92">
        <w:t xml:space="preserve"> Liang and </w:t>
      </w:r>
      <w:r w:rsidR="00E23F7D">
        <w:t>Chris Serrano</w:t>
      </w:r>
    </w:p>
    <w:p w:rsidR="00E23F7D" w:rsidRDefault="00E23F7D" w:rsidP="00E23F7D">
      <w:pPr>
        <w:pStyle w:val="ListParagraph"/>
        <w:numPr>
          <w:ilvl w:val="0"/>
          <w:numId w:val="23"/>
        </w:numPr>
      </w:pPr>
      <w:proofErr w:type="spellStart"/>
      <w:r>
        <w:t>UploadDiagram</w:t>
      </w:r>
      <w:proofErr w:type="spellEnd"/>
      <w:r>
        <w:t xml:space="preserve"> use case is by Chris Serrano</w:t>
      </w:r>
    </w:p>
    <w:p w:rsidR="00E23F7D" w:rsidRDefault="00E23F7D" w:rsidP="00E23F7D">
      <w:pPr>
        <w:pStyle w:val="ListParagraph"/>
        <w:numPr>
          <w:ilvl w:val="0"/>
          <w:numId w:val="23"/>
        </w:numPr>
      </w:pPr>
      <w:proofErr w:type="spellStart"/>
      <w:r>
        <w:t>MergeDiagram</w:t>
      </w:r>
      <w:proofErr w:type="spellEnd"/>
      <w:r>
        <w:t xml:space="preserve"> use case is by </w:t>
      </w:r>
      <w:r w:rsidR="00AA0DA4">
        <w:t>Steven Huang</w:t>
      </w:r>
    </w:p>
    <w:p w:rsidR="00E23F7D" w:rsidRDefault="00E23F7D" w:rsidP="00E23F7D">
      <w:pPr>
        <w:pStyle w:val="ListParagraph"/>
        <w:numPr>
          <w:ilvl w:val="0"/>
          <w:numId w:val="23"/>
        </w:numPr>
      </w:pPr>
      <w:proofErr w:type="spellStart"/>
      <w:r>
        <w:t>CompareDiagrams</w:t>
      </w:r>
      <w:proofErr w:type="spellEnd"/>
      <w:r>
        <w:t xml:space="preserve"> use case is by </w:t>
      </w:r>
      <w:proofErr w:type="spellStart"/>
      <w:r>
        <w:t>Sarvesh</w:t>
      </w:r>
      <w:proofErr w:type="spellEnd"/>
      <w:r>
        <w:t xml:space="preserve"> </w:t>
      </w:r>
      <w:proofErr w:type="spellStart"/>
      <w:r>
        <w:t>Vichare</w:t>
      </w:r>
      <w:proofErr w:type="spellEnd"/>
      <w:r>
        <w:t xml:space="preserve"> and Naveen </w:t>
      </w:r>
      <w:proofErr w:type="spellStart"/>
      <w:r>
        <w:t>Satya</w:t>
      </w:r>
      <w:proofErr w:type="spellEnd"/>
    </w:p>
    <w:p w:rsidR="005C5F14" w:rsidRDefault="005C5F14" w:rsidP="005C5F14">
      <w:pPr>
        <w:pStyle w:val="ListParagraph"/>
        <w:numPr>
          <w:ilvl w:val="0"/>
          <w:numId w:val="23"/>
        </w:numPr>
      </w:pPr>
      <w:r>
        <w:t xml:space="preserve">Comment use case is by </w:t>
      </w:r>
      <w:proofErr w:type="spellStart"/>
      <w:r>
        <w:t>Sarvesh</w:t>
      </w:r>
      <w:proofErr w:type="spellEnd"/>
      <w:r>
        <w:t xml:space="preserve"> </w:t>
      </w:r>
      <w:proofErr w:type="spellStart"/>
      <w:r>
        <w:t>Vichare</w:t>
      </w:r>
      <w:proofErr w:type="spellEnd"/>
      <w:r>
        <w:t xml:space="preserve"> and Naveen </w:t>
      </w:r>
      <w:proofErr w:type="spellStart"/>
      <w:r>
        <w:t>Satya</w:t>
      </w:r>
      <w:proofErr w:type="spellEnd"/>
    </w:p>
    <w:p w:rsidR="004A37C2" w:rsidRDefault="00BD43A0" w:rsidP="005C5F14">
      <w:pPr>
        <w:pStyle w:val="ListParagraph"/>
        <w:numPr>
          <w:ilvl w:val="0"/>
          <w:numId w:val="23"/>
        </w:numPr>
      </w:pPr>
      <w:proofErr w:type="spellStart"/>
      <w:r>
        <w:t>DownloadProject</w:t>
      </w:r>
      <w:proofErr w:type="spellEnd"/>
      <w:r>
        <w:t xml:space="preserve"> use case and sequence diagram are</w:t>
      </w:r>
      <w:r w:rsidR="004A37C2">
        <w:t xml:space="preserve"> by </w:t>
      </w:r>
      <w:proofErr w:type="spellStart"/>
      <w:r w:rsidR="004A37C2">
        <w:t>Minhee</w:t>
      </w:r>
      <w:proofErr w:type="spellEnd"/>
      <w:r w:rsidR="004A37C2">
        <w:t xml:space="preserve"> Song</w:t>
      </w:r>
    </w:p>
    <w:p w:rsidR="004A37C2" w:rsidRDefault="004A37C2" w:rsidP="005C5F14">
      <w:pPr>
        <w:pStyle w:val="ListParagraph"/>
        <w:numPr>
          <w:ilvl w:val="0"/>
          <w:numId w:val="23"/>
        </w:numPr>
      </w:pPr>
      <w:proofErr w:type="spellStart"/>
      <w:r>
        <w:t>RemoveDiagram</w:t>
      </w:r>
      <w:proofErr w:type="spellEnd"/>
      <w:r>
        <w:t xml:space="preserve"> use case is by </w:t>
      </w:r>
      <w:proofErr w:type="spellStart"/>
      <w:r>
        <w:t>Rui</w:t>
      </w:r>
      <w:proofErr w:type="spellEnd"/>
      <w:r>
        <w:t xml:space="preserve"> </w:t>
      </w:r>
      <w:proofErr w:type="spellStart"/>
      <w:r>
        <w:t>Hou</w:t>
      </w:r>
      <w:proofErr w:type="spellEnd"/>
      <w:r>
        <w:t xml:space="preserve"> and </w:t>
      </w:r>
      <w:r w:rsidR="00BD43A0">
        <w:t xml:space="preserve">sequence diagram is by </w:t>
      </w:r>
      <w:r>
        <w:t>Steven Huang</w:t>
      </w:r>
    </w:p>
    <w:p w:rsidR="00AE74F3" w:rsidRDefault="00AE74F3">
      <w:pPr>
        <w:rPr>
          <w:rFonts w:asciiTheme="majorHAnsi" w:eastAsiaTheme="majorEastAsia" w:hAnsiTheme="majorHAnsi" w:cstheme="majorBidi"/>
          <w:b/>
          <w:bCs/>
          <w:color w:val="365F91" w:themeColor="accent1" w:themeShade="BF"/>
          <w:sz w:val="28"/>
          <w:szCs w:val="28"/>
        </w:rPr>
      </w:pPr>
      <w:r>
        <w:br w:type="page"/>
      </w:r>
    </w:p>
    <w:p w:rsidR="00EB114A" w:rsidRDefault="00464E85" w:rsidP="00EB114A">
      <w:pPr>
        <w:pStyle w:val="Heading1"/>
      </w:pPr>
      <w:bookmarkStart w:id="4" w:name="_Toc350688574"/>
      <w:r>
        <w:lastRenderedPageBreak/>
        <w:t>Use Case Diagram</w:t>
      </w:r>
      <w:bookmarkEnd w:id="4"/>
    </w:p>
    <w:p w:rsidR="00AA0DA4" w:rsidRPr="00AA0DA4" w:rsidRDefault="00AA0DA4" w:rsidP="00AA0DA4">
      <w:r>
        <w:t xml:space="preserve">A diagram of all use cases in the ClubUML system is shown in </w:t>
      </w:r>
      <w:r>
        <w:fldChar w:fldCharType="begin"/>
      </w:r>
      <w:r>
        <w:instrText xml:space="preserve"> REF _Ref347826827 \h </w:instrText>
      </w:r>
      <w:r>
        <w:fldChar w:fldCharType="separate"/>
      </w:r>
      <w:r w:rsidR="00205CFB">
        <w:t xml:space="preserve">Figure </w:t>
      </w:r>
      <w:r w:rsidR="00205CFB">
        <w:rPr>
          <w:noProof/>
        </w:rPr>
        <w:t>1</w:t>
      </w:r>
      <w:r>
        <w:fldChar w:fldCharType="end"/>
      </w:r>
      <w:r>
        <w:t xml:space="preserve">.  </w:t>
      </w:r>
      <w:r w:rsidR="002028C9">
        <w:t xml:space="preserve">There is a </w:t>
      </w:r>
      <w:proofErr w:type="spellStart"/>
      <w:r w:rsidR="002028C9">
        <w:t>RegisterNewAccount</w:t>
      </w:r>
      <w:proofErr w:type="spellEnd"/>
      <w:r w:rsidR="002028C9">
        <w:t xml:space="preserve"> use case for new users to the system who need to register a user name and password.  </w:t>
      </w:r>
      <w:proofErr w:type="spellStart"/>
      <w:r>
        <w:t>UploadDiagram</w:t>
      </w:r>
      <w:proofErr w:type="spellEnd"/>
      <w:r>
        <w:t xml:space="preserve"> describes a user which merely wants to upload a diagram to the database, without doing a</w:t>
      </w:r>
      <w:r w:rsidR="0031106C">
        <w:t xml:space="preserve">ny compare or merge functions.  </w:t>
      </w:r>
      <w:proofErr w:type="spellStart"/>
      <w:r w:rsidR="0031106C">
        <w:t>MergeDiagram</w:t>
      </w:r>
      <w:proofErr w:type="spellEnd"/>
      <w:r w:rsidR="0031106C">
        <w:t xml:space="preserve"> describes the user manually choosing which elements to keep and which to discard when comparing the differences in two diagrams.  </w:t>
      </w:r>
      <w:proofErr w:type="spellStart"/>
      <w:r w:rsidR="0031106C">
        <w:t>CompareDiagrams</w:t>
      </w:r>
      <w:proofErr w:type="spellEnd"/>
      <w:r w:rsidR="0031106C">
        <w:t xml:space="preserve"> describes the user comparing two diagrams and generating a report of the differences between diagrams (without making a merged diagram).  The </w:t>
      </w:r>
      <w:proofErr w:type="spellStart"/>
      <w:r w:rsidR="0031106C">
        <w:t>UploadDiagram</w:t>
      </w:r>
      <w:proofErr w:type="spellEnd"/>
      <w:r w:rsidR="0031106C">
        <w:t xml:space="preserve">, </w:t>
      </w:r>
      <w:proofErr w:type="spellStart"/>
      <w:r w:rsidR="0031106C">
        <w:t>MergeDiagram</w:t>
      </w:r>
      <w:proofErr w:type="spellEnd"/>
      <w:r w:rsidR="0031106C">
        <w:t xml:space="preserve">, and </w:t>
      </w:r>
      <w:proofErr w:type="spellStart"/>
      <w:r w:rsidR="0031106C">
        <w:t>CompareDiagrams</w:t>
      </w:r>
      <w:proofErr w:type="spellEnd"/>
      <w:r w:rsidR="0031106C">
        <w:t xml:space="preserve"> use cases all include the basic Log in use case.  Additionally, </w:t>
      </w:r>
      <w:r w:rsidR="002028C9">
        <w:t>there is a Comment use case in Appendix A which is not included in the use case diagram since it is a maintenance task and we have not yet determined if it will be added or if the current comment implementation will be kept</w:t>
      </w:r>
      <w:r w:rsidR="0031106C">
        <w:t>.</w:t>
      </w:r>
    </w:p>
    <w:p w:rsidR="00AA0DA4" w:rsidRDefault="004A37C2" w:rsidP="00AA0DA4">
      <w:pPr>
        <w:keepNext/>
        <w:jc w:val="center"/>
      </w:pPr>
      <w:r>
        <w:rPr>
          <w:noProof/>
        </w:rPr>
        <w:drawing>
          <wp:inline distT="0" distB="0" distL="0" distR="0">
            <wp:extent cx="5943600" cy="4152900"/>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6A24EF" w:rsidRDefault="00AA0DA4" w:rsidP="00AA0DA4">
      <w:pPr>
        <w:pStyle w:val="Caption"/>
        <w:jc w:val="center"/>
      </w:pPr>
      <w:bookmarkStart w:id="5" w:name="_Ref347826827"/>
      <w:r>
        <w:t xml:space="preserve">Figure </w:t>
      </w:r>
      <w:fldSimple w:instr=" SEQ Figure \* ARABIC ">
        <w:r w:rsidR="00205CFB">
          <w:rPr>
            <w:noProof/>
          </w:rPr>
          <w:t>1</w:t>
        </w:r>
      </w:fldSimple>
      <w:bookmarkEnd w:id="5"/>
      <w:r>
        <w:t>: ClubUML System Use Case Diagram</w:t>
      </w:r>
    </w:p>
    <w:p w:rsidR="006A24EF" w:rsidRDefault="00AE74F3" w:rsidP="006A24EF">
      <w:pPr>
        <w:rPr>
          <w:rFonts w:asciiTheme="majorHAnsi" w:eastAsiaTheme="majorEastAsia" w:hAnsiTheme="majorHAnsi" w:cstheme="majorBidi"/>
          <w:b/>
          <w:bCs/>
          <w:color w:val="365F91" w:themeColor="accent1" w:themeShade="BF"/>
          <w:sz w:val="28"/>
          <w:szCs w:val="28"/>
        </w:rPr>
      </w:pPr>
      <w:r>
        <w:br w:type="page"/>
      </w:r>
    </w:p>
    <w:p w:rsidR="00B833A8" w:rsidRDefault="00B833A8" w:rsidP="00B833A8">
      <w:pPr>
        <w:pStyle w:val="Heading1"/>
      </w:pPr>
      <w:bookmarkStart w:id="6" w:name="_Toc350688575"/>
      <w:proofErr w:type="spellStart"/>
      <w:r>
        <w:lastRenderedPageBreak/>
        <w:t>RegisterNewAccount</w:t>
      </w:r>
      <w:proofErr w:type="spellEnd"/>
      <w:r>
        <w:t xml:space="preserve"> Use Case</w:t>
      </w:r>
      <w:bookmarkEnd w:id="6"/>
    </w:p>
    <w:p w:rsidR="00B833A8" w:rsidRPr="007A143F" w:rsidRDefault="00B833A8" w:rsidP="007A143F">
      <w:pPr>
        <w:rPr>
          <w:rStyle w:val="Strong"/>
          <w:b w:val="0"/>
        </w:rPr>
      </w:pPr>
      <w:r w:rsidRPr="007A143F">
        <w:rPr>
          <w:b/>
        </w:rPr>
        <w:t>Brief Description</w:t>
      </w:r>
    </w:p>
    <w:p w:rsidR="00B833A8" w:rsidRPr="00464E85" w:rsidRDefault="00B833A8" w:rsidP="00B833A8">
      <w:r w:rsidRPr="00464E85">
        <w:t xml:space="preserve">This use case </w:t>
      </w:r>
      <w:r>
        <w:t>describes the account registration process for ClubUML.</w:t>
      </w:r>
    </w:p>
    <w:p w:rsidR="00B833A8" w:rsidRPr="007A143F" w:rsidRDefault="00B833A8" w:rsidP="007A143F">
      <w:pPr>
        <w:rPr>
          <w:b/>
        </w:rPr>
      </w:pPr>
      <w:r w:rsidRPr="007A143F">
        <w:rPr>
          <w:b/>
        </w:rPr>
        <w:t>Actors</w:t>
      </w:r>
    </w:p>
    <w:p w:rsidR="00B833A8" w:rsidRPr="00464E85" w:rsidRDefault="00B833A8" w:rsidP="00B833A8">
      <w:r w:rsidRPr="008A5FA6">
        <w:t xml:space="preserve">User: </w:t>
      </w:r>
      <w:r w:rsidRPr="008A5FA6">
        <w:rPr>
          <w:color w:val="000000"/>
        </w:rPr>
        <w:t>The user is the</w:t>
      </w:r>
      <w:r w:rsidRPr="00464E85">
        <w:rPr>
          <w:color w:val="000000"/>
        </w:rPr>
        <w:t xml:space="preserve"> actor who </w:t>
      </w:r>
      <w:r>
        <w:rPr>
          <w:color w:val="000000"/>
        </w:rPr>
        <w:t>needs to create a new account to access ClubUML.</w:t>
      </w:r>
    </w:p>
    <w:p w:rsidR="00B833A8" w:rsidRPr="007A143F" w:rsidRDefault="00B833A8" w:rsidP="007A143F">
      <w:pPr>
        <w:rPr>
          <w:b/>
        </w:rPr>
      </w:pPr>
      <w:r w:rsidRPr="007A143F">
        <w:rPr>
          <w:b/>
        </w:rPr>
        <w:t>Preconditions</w:t>
      </w:r>
    </w:p>
    <w:p w:rsidR="00B833A8" w:rsidRDefault="00B833A8" w:rsidP="00B833A8">
      <w:pPr>
        <w:pStyle w:val="ListParagraph"/>
        <w:numPr>
          <w:ilvl w:val="0"/>
          <w:numId w:val="36"/>
        </w:numPr>
      </w:pPr>
      <w:r w:rsidRPr="00464E85">
        <w:t xml:space="preserve">The user </w:t>
      </w:r>
      <w:r>
        <w:t>does not have an account.</w:t>
      </w:r>
    </w:p>
    <w:p w:rsidR="00B833A8" w:rsidRPr="00464E85" w:rsidRDefault="00B833A8" w:rsidP="00B833A8">
      <w:pPr>
        <w:pStyle w:val="ListParagraph"/>
        <w:numPr>
          <w:ilvl w:val="0"/>
          <w:numId w:val="36"/>
        </w:numPr>
      </w:pPr>
      <w:r>
        <w:t>The ClubUML webapp is correctly deployed either on a server or on User’s local machine</w:t>
      </w:r>
    </w:p>
    <w:p w:rsidR="00B833A8" w:rsidRPr="00464E85" w:rsidRDefault="00B833A8" w:rsidP="00B833A8">
      <w:pPr>
        <w:pStyle w:val="ListParagraph"/>
        <w:numPr>
          <w:ilvl w:val="0"/>
          <w:numId w:val="36"/>
        </w:numPr>
      </w:pPr>
      <w:r w:rsidRPr="00464E85">
        <w:t xml:space="preserve">The user </w:t>
      </w:r>
      <w:r>
        <w:t>meets the Java Runtime Environment and browser requirements to run ClubUML.</w:t>
      </w:r>
    </w:p>
    <w:p w:rsidR="00B833A8" w:rsidRPr="007A143F" w:rsidRDefault="00B833A8" w:rsidP="007A143F">
      <w:pPr>
        <w:rPr>
          <w:b/>
        </w:rPr>
      </w:pPr>
      <w:r w:rsidRPr="007A143F">
        <w:rPr>
          <w:b/>
        </w:rPr>
        <w:t>Flow of events</w:t>
      </w:r>
    </w:p>
    <w:p w:rsidR="00B833A8" w:rsidRDefault="00B833A8" w:rsidP="00B833A8">
      <w:pPr>
        <w:pStyle w:val="ListParagraph"/>
        <w:numPr>
          <w:ilvl w:val="0"/>
          <w:numId w:val="37"/>
        </w:numPr>
      </w:pPr>
      <w:r w:rsidRPr="00464E85">
        <w:t xml:space="preserve">The user </w:t>
      </w:r>
      <w:r>
        <w:t>navigates to the ClubUML login page</w:t>
      </w:r>
      <w:r w:rsidRPr="00464E85">
        <w:t>.</w:t>
      </w:r>
    </w:p>
    <w:p w:rsidR="00B833A8" w:rsidRDefault="00B833A8" w:rsidP="00B833A8">
      <w:pPr>
        <w:pStyle w:val="ListParagraph"/>
        <w:numPr>
          <w:ilvl w:val="0"/>
          <w:numId w:val="37"/>
        </w:numPr>
      </w:pPr>
      <w:r>
        <w:t>The user clicks the button to register a new account.</w:t>
      </w:r>
    </w:p>
    <w:p w:rsidR="00B833A8" w:rsidRDefault="00B833A8" w:rsidP="00B833A8">
      <w:pPr>
        <w:pStyle w:val="ListParagraph"/>
        <w:numPr>
          <w:ilvl w:val="0"/>
          <w:numId w:val="37"/>
        </w:numPr>
      </w:pPr>
      <w:r>
        <w:t>The user is redirected to the new account creation page.</w:t>
      </w:r>
    </w:p>
    <w:p w:rsidR="00B833A8" w:rsidRDefault="00B833A8" w:rsidP="00B833A8">
      <w:pPr>
        <w:pStyle w:val="ListParagraph"/>
        <w:numPr>
          <w:ilvl w:val="0"/>
          <w:numId w:val="37"/>
        </w:numPr>
      </w:pPr>
      <w:r>
        <w:t xml:space="preserve">The user enters the desired username, password, </w:t>
      </w:r>
      <w:r w:rsidR="008132BD">
        <w:t xml:space="preserve">security question and answer, </w:t>
      </w:r>
      <w:r>
        <w:t>and his or her email address (for password recovery).</w:t>
      </w:r>
    </w:p>
    <w:p w:rsidR="00D233E4" w:rsidRDefault="00D233E4" w:rsidP="00D233E4">
      <w:pPr>
        <w:pStyle w:val="ListParagraph"/>
        <w:numPr>
          <w:ilvl w:val="1"/>
          <w:numId w:val="37"/>
        </w:numPr>
      </w:pPr>
      <w:r>
        <w:t>User name must be 1-10 alphanumeric characters</w:t>
      </w:r>
    </w:p>
    <w:p w:rsidR="00D233E4" w:rsidRDefault="00D233E4" w:rsidP="00D233E4">
      <w:pPr>
        <w:pStyle w:val="ListParagraph"/>
        <w:numPr>
          <w:ilvl w:val="1"/>
          <w:numId w:val="37"/>
        </w:numPr>
      </w:pPr>
      <w:r>
        <w:t>Password must be 1-10 alphanumeric characters</w:t>
      </w:r>
    </w:p>
    <w:p w:rsidR="00D233E4" w:rsidRDefault="00D233E4" w:rsidP="00D233E4">
      <w:pPr>
        <w:pStyle w:val="ListParagraph"/>
        <w:numPr>
          <w:ilvl w:val="1"/>
          <w:numId w:val="37"/>
        </w:numPr>
      </w:pPr>
      <w:r>
        <w:t>Two password fields must match</w:t>
      </w:r>
    </w:p>
    <w:p w:rsidR="00B833A8" w:rsidRDefault="00B833A8" w:rsidP="00B833A8">
      <w:pPr>
        <w:pStyle w:val="ListParagraph"/>
        <w:numPr>
          <w:ilvl w:val="0"/>
          <w:numId w:val="37"/>
        </w:numPr>
      </w:pPr>
      <w:r>
        <w:t>The user clicks the register button to request the account be created.</w:t>
      </w:r>
    </w:p>
    <w:p w:rsidR="00B833A8" w:rsidRPr="00464E85" w:rsidRDefault="00B833A8" w:rsidP="00B833A8">
      <w:pPr>
        <w:pStyle w:val="ListParagraph"/>
        <w:numPr>
          <w:ilvl w:val="0"/>
          <w:numId w:val="37"/>
        </w:numPr>
      </w:pPr>
      <w:r>
        <w:t>The user is redirected to the ClubUML login page.</w:t>
      </w:r>
    </w:p>
    <w:p w:rsidR="00B833A8" w:rsidRPr="007A143F" w:rsidRDefault="00B833A8" w:rsidP="007A143F">
      <w:pPr>
        <w:rPr>
          <w:b/>
        </w:rPr>
      </w:pPr>
      <w:r w:rsidRPr="007A143F">
        <w:rPr>
          <w:b/>
        </w:rPr>
        <w:t>Alternate Flow</w:t>
      </w:r>
    </w:p>
    <w:p w:rsidR="00B833A8" w:rsidRPr="003B751C" w:rsidRDefault="00B833A8" w:rsidP="007A143F">
      <w:pPr>
        <w:pStyle w:val="ListParagraph"/>
        <w:ind w:left="0" w:firstLine="720"/>
        <w:rPr>
          <w:b/>
        </w:rPr>
      </w:pPr>
      <w:r w:rsidRPr="003B751C">
        <w:rPr>
          <w:b/>
        </w:rPr>
        <w:t xml:space="preserve">User </w:t>
      </w:r>
      <w:r>
        <w:rPr>
          <w:b/>
        </w:rPr>
        <w:t>leaves registration fields blank</w:t>
      </w:r>
    </w:p>
    <w:p w:rsidR="00B833A8" w:rsidRDefault="00B833A8" w:rsidP="00B833A8">
      <w:pPr>
        <w:pStyle w:val="ListParagraph"/>
      </w:pPr>
      <w:r>
        <w:t xml:space="preserve">If the user does not </w:t>
      </w:r>
      <w:r w:rsidR="00D233E4">
        <w:t>complete all the fields</w:t>
      </w:r>
      <w:r>
        <w:t>, the registration page is refreshed but with an error message at the top of the page telling the user to complete all required fields.</w:t>
      </w:r>
    </w:p>
    <w:p w:rsidR="00D233E4" w:rsidRPr="003B751C" w:rsidRDefault="00D233E4" w:rsidP="00D233E4">
      <w:pPr>
        <w:pStyle w:val="ListParagraph"/>
        <w:ind w:left="0" w:firstLine="720"/>
        <w:rPr>
          <w:b/>
        </w:rPr>
      </w:pPr>
      <w:r w:rsidRPr="003B751C">
        <w:rPr>
          <w:b/>
        </w:rPr>
        <w:t xml:space="preserve">User </w:t>
      </w:r>
      <w:r>
        <w:rPr>
          <w:b/>
        </w:rPr>
        <w:t>enters invalid entries</w:t>
      </w:r>
    </w:p>
    <w:p w:rsidR="00D233E4" w:rsidRDefault="00D233E4" w:rsidP="00D233E4">
      <w:pPr>
        <w:pStyle w:val="ListParagraph"/>
      </w:pPr>
      <w:r>
        <w:t>If the user enters too many characters into any field or unacceptable special characters, the registration page is refreshed but with an error message at the top of the page telling the user to enter the specified number of characters with no special characters.</w:t>
      </w:r>
    </w:p>
    <w:p w:rsidR="00E104B0" w:rsidRPr="003B751C" w:rsidRDefault="00E104B0" w:rsidP="00E104B0">
      <w:pPr>
        <w:pStyle w:val="ListParagraph"/>
        <w:ind w:left="0" w:firstLine="720"/>
        <w:rPr>
          <w:b/>
        </w:rPr>
      </w:pPr>
      <w:r>
        <w:rPr>
          <w:b/>
        </w:rPr>
        <w:t>Password fields don’t match</w:t>
      </w:r>
    </w:p>
    <w:p w:rsidR="00E104B0" w:rsidRDefault="00E104B0" w:rsidP="00E104B0">
      <w:pPr>
        <w:pStyle w:val="ListParagraph"/>
      </w:pPr>
      <w:r>
        <w:t>If the two password fields don’t match, the registration page is refreshed but with an error message at the top of the page telling the user to re-enter the same password in both fields.</w:t>
      </w:r>
    </w:p>
    <w:p w:rsidR="00B833A8" w:rsidRPr="003B751C" w:rsidRDefault="00B833A8" w:rsidP="007A143F">
      <w:pPr>
        <w:pStyle w:val="ListParagraph"/>
        <w:ind w:left="0" w:firstLine="720"/>
        <w:rPr>
          <w:b/>
        </w:rPr>
      </w:pPr>
      <w:r w:rsidRPr="003B751C">
        <w:rPr>
          <w:b/>
        </w:rPr>
        <w:t xml:space="preserve">User </w:t>
      </w:r>
      <w:r>
        <w:rPr>
          <w:b/>
        </w:rPr>
        <w:t>requests user name which is already taken</w:t>
      </w:r>
    </w:p>
    <w:p w:rsidR="00B833A8" w:rsidRPr="00710258" w:rsidRDefault="00B833A8" w:rsidP="00B833A8">
      <w:pPr>
        <w:pStyle w:val="ListParagraph"/>
        <w:rPr>
          <w:i/>
        </w:rPr>
      </w:pPr>
      <w:r>
        <w:t>If the user enters a user name which already exists in the database, the registration page is refreshed but with an error message at the top of the page telling the user that the requested user name already exists.</w:t>
      </w:r>
    </w:p>
    <w:p w:rsidR="00B833A8" w:rsidRPr="007A143F" w:rsidRDefault="00B833A8" w:rsidP="007A143F">
      <w:pPr>
        <w:rPr>
          <w:b/>
        </w:rPr>
      </w:pPr>
      <w:r w:rsidRPr="007A143F">
        <w:rPr>
          <w:b/>
        </w:rPr>
        <w:lastRenderedPageBreak/>
        <w:t>Post-conditions</w:t>
      </w:r>
    </w:p>
    <w:p w:rsidR="00B833A8" w:rsidRPr="00030EA7" w:rsidRDefault="00B833A8" w:rsidP="00B833A8">
      <w:pPr>
        <w:pStyle w:val="ListParagraph"/>
        <w:numPr>
          <w:ilvl w:val="0"/>
          <w:numId w:val="38"/>
        </w:numPr>
        <w:rPr>
          <w:b/>
        </w:rPr>
      </w:pPr>
      <w:r>
        <w:rPr>
          <w:b/>
        </w:rPr>
        <w:t>Valid registration request</w:t>
      </w:r>
    </w:p>
    <w:p w:rsidR="00B833A8" w:rsidRPr="00464E85" w:rsidRDefault="00B833A8" w:rsidP="00B833A8">
      <w:pPr>
        <w:pStyle w:val="ListParagraph"/>
      </w:pPr>
      <w:r>
        <w:t>User arrives at ClubUML login page</w:t>
      </w:r>
      <w:r w:rsidRPr="00464E85">
        <w:t>.</w:t>
      </w:r>
    </w:p>
    <w:p w:rsidR="00B833A8" w:rsidRPr="00030EA7" w:rsidRDefault="00B833A8" w:rsidP="00B833A8">
      <w:pPr>
        <w:pStyle w:val="ListParagraph"/>
        <w:numPr>
          <w:ilvl w:val="0"/>
          <w:numId w:val="38"/>
        </w:numPr>
        <w:rPr>
          <w:b/>
        </w:rPr>
      </w:pPr>
      <w:r>
        <w:rPr>
          <w:b/>
        </w:rPr>
        <w:t>Invalid registration request</w:t>
      </w:r>
    </w:p>
    <w:p w:rsidR="00B833A8" w:rsidRPr="00464E85" w:rsidRDefault="00B833A8" w:rsidP="00B833A8">
      <w:pPr>
        <w:pStyle w:val="ListParagraph"/>
      </w:pPr>
      <w:r>
        <w:t>User is returned to ClubUML registration page with an error message on the page</w:t>
      </w:r>
      <w:r w:rsidRPr="00464E85">
        <w:t>.</w:t>
      </w:r>
    </w:p>
    <w:p w:rsidR="000C5419" w:rsidRDefault="000C5419">
      <w:r>
        <w:br w:type="page"/>
      </w:r>
    </w:p>
    <w:p w:rsidR="006A24EF" w:rsidRDefault="006A24EF" w:rsidP="00CD23D6">
      <w:pPr>
        <w:pStyle w:val="Heading1"/>
      </w:pPr>
      <w:bookmarkStart w:id="7" w:name="_Toc350688576"/>
      <w:r>
        <w:lastRenderedPageBreak/>
        <w:t>Log</w:t>
      </w:r>
      <w:r w:rsidR="0031106C">
        <w:t xml:space="preserve"> </w:t>
      </w:r>
      <w:r>
        <w:t>in Use Case</w:t>
      </w:r>
      <w:bookmarkEnd w:id="7"/>
    </w:p>
    <w:p w:rsidR="0065426C" w:rsidRPr="007A143F" w:rsidRDefault="0065426C" w:rsidP="007A143F">
      <w:pPr>
        <w:rPr>
          <w:b/>
        </w:rPr>
      </w:pPr>
      <w:r w:rsidRPr="007A143F">
        <w:rPr>
          <w:b/>
        </w:rPr>
        <w:t>Brief Description</w:t>
      </w:r>
    </w:p>
    <w:p w:rsidR="0065426C" w:rsidRPr="00464E85" w:rsidRDefault="0065426C" w:rsidP="0065426C">
      <w:r w:rsidRPr="00464E85">
        <w:t xml:space="preserve">This use case </w:t>
      </w:r>
      <w:r w:rsidR="00AC2A3F">
        <w:t>describes the log in process for a user to access the ClubUML system.</w:t>
      </w:r>
    </w:p>
    <w:p w:rsidR="0065426C" w:rsidRPr="007A143F" w:rsidRDefault="0065426C" w:rsidP="007A143F">
      <w:pPr>
        <w:rPr>
          <w:b/>
        </w:rPr>
      </w:pPr>
      <w:r w:rsidRPr="007A143F">
        <w:rPr>
          <w:b/>
        </w:rPr>
        <w:t>Actors</w:t>
      </w:r>
    </w:p>
    <w:p w:rsidR="0065426C" w:rsidRPr="00464E85" w:rsidRDefault="0065426C" w:rsidP="0065426C">
      <w:r w:rsidRPr="008A5FA6">
        <w:t xml:space="preserve">User: </w:t>
      </w:r>
      <w:r w:rsidRPr="008A5FA6">
        <w:rPr>
          <w:color w:val="000000"/>
        </w:rPr>
        <w:t>The user</w:t>
      </w:r>
      <w:r w:rsidRPr="00464E85">
        <w:rPr>
          <w:color w:val="000000"/>
        </w:rPr>
        <w:t xml:space="preserve"> is the actor who </w:t>
      </w:r>
      <w:r w:rsidR="00AC2A3F">
        <w:rPr>
          <w:color w:val="000000"/>
        </w:rPr>
        <w:t>logs in to his or her account.</w:t>
      </w:r>
    </w:p>
    <w:p w:rsidR="0065426C" w:rsidRPr="007A143F" w:rsidRDefault="0065426C" w:rsidP="007A143F">
      <w:pPr>
        <w:rPr>
          <w:b/>
        </w:rPr>
      </w:pPr>
      <w:r w:rsidRPr="007A143F">
        <w:rPr>
          <w:b/>
        </w:rPr>
        <w:t>Preconditions</w:t>
      </w:r>
    </w:p>
    <w:p w:rsidR="0065426C" w:rsidRDefault="0065426C" w:rsidP="0065426C">
      <w:pPr>
        <w:pStyle w:val="ListParagraph"/>
        <w:numPr>
          <w:ilvl w:val="0"/>
          <w:numId w:val="20"/>
        </w:numPr>
      </w:pPr>
      <w:r w:rsidRPr="00464E85">
        <w:t xml:space="preserve">The user </w:t>
      </w:r>
      <w:r w:rsidR="00185FEE">
        <w:t xml:space="preserve">has an account (see </w:t>
      </w:r>
      <w:proofErr w:type="spellStart"/>
      <w:r w:rsidR="00185FEE">
        <w:t>RegisterNewAccount</w:t>
      </w:r>
      <w:proofErr w:type="spellEnd"/>
      <w:r w:rsidR="00185FEE">
        <w:t xml:space="preserve"> for account creation process)</w:t>
      </w:r>
      <w:r w:rsidRPr="00464E85">
        <w:t>.</w:t>
      </w:r>
    </w:p>
    <w:p w:rsidR="00185FEE" w:rsidRPr="00464E85" w:rsidRDefault="00185FEE" w:rsidP="0065426C">
      <w:pPr>
        <w:pStyle w:val="ListParagraph"/>
        <w:numPr>
          <w:ilvl w:val="0"/>
          <w:numId w:val="20"/>
        </w:numPr>
      </w:pPr>
      <w:r>
        <w:t>The ClubUML webapp is correctly deployed either on a server or on User’s local machine</w:t>
      </w:r>
    </w:p>
    <w:p w:rsidR="0065426C" w:rsidRPr="00464E85" w:rsidRDefault="0065426C" w:rsidP="00185FEE">
      <w:pPr>
        <w:pStyle w:val="ListParagraph"/>
        <w:numPr>
          <w:ilvl w:val="0"/>
          <w:numId w:val="20"/>
        </w:numPr>
      </w:pPr>
      <w:r w:rsidRPr="00464E85">
        <w:t xml:space="preserve">The user </w:t>
      </w:r>
      <w:r w:rsidR="00185FEE">
        <w:t>meets the Java Runtime Environment and browser requirements to run ClubUML.</w:t>
      </w:r>
    </w:p>
    <w:p w:rsidR="0065426C" w:rsidRPr="007A143F" w:rsidRDefault="0065426C" w:rsidP="007A143F">
      <w:pPr>
        <w:rPr>
          <w:b/>
        </w:rPr>
      </w:pPr>
      <w:r w:rsidRPr="007A143F">
        <w:rPr>
          <w:b/>
        </w:rPr>
        <w:t>Flow of events</w:t>
      </w:r>
    </w:p>
    <w:p w:rsidR="0065426C" w:rsidRDefault="0065426C" w:rsidP="00185FEE">
      <w:pPr>
        <w:pStyle w:val="ListParagraph"/>
        <w:numPr>
          <w:ilvl w:val="0"/>
          <w:numId w:val="19"/>
        </w:numPr>
      </w:pPr>
      <w:r w:rsidRPr="00464E85">
        <w:t xml:space="preserve">The user </w:t>
      </w:r>
      <w:r w:rsidR="00185FEE">
        <w:t>navigates to the ClubUML login page</w:t>
      </w:r>
      <w:r w:rsidRPr="00464E85">
        <w:t>.</w:t>
      </w:r>
    </w:p>
    <w:p w:rsidR="00185FEE" w:rsidRDefault="00185FEE" w:rsidP="00185FEE">
      <w:pPr>
        <w:pStyle w:val="ListParagraph"/>
        <w:numPr>
          <w:ilvl w:val="0"/>
          <w:numId w:val="19"/>
        </w:numPr>
      </w:pPr>
      <w:r>
        <w:t>The user enters his or her user name and password in the appropriate boxes.</w:t>
      </w:r>
    </w:p>
    <w:p w:rsidR="00185FEE" w:rsidRDefault="00185FEE" w:rsidP="00185FEE">
      <w:pPr>
        <w:pStyle w:val="ListParagraph"/>
        <w:numPr>
          <w:ilvl w:val="0"/>
          <w:numId w:val="19"/>
        </w:numPr>
      </w:pPr>
      <w:r>
        <w:t>The user clicks the log in button.</w:t>
      </w:r>
    </w:p>
    <w:p w:rsidR="00185FEE" w:rsidRDefault="00185FEE" w:rsidP="00185FEE">
      <w:pPr>
        <w:pStyle w:val="ListParagraph"/>
        <w:numPr>
          <w:ilvl w:val="0"/>
          <w:numId w:val="19"/>
        </w:numPr>
      </w:pPr>
      <w:r>
        <w:t>The user is redirected to the successful log in page.</w:t>
      </w:r>
    </w:p>
    <w:p w:rsidR="00185FEE" w:rsidRDefault="00185FEE" w:rsidP="00185FEE">
      <w:pPr>
        <w:pStyle w:val="ListParagraph"/>
        <w:numPr>
          <w:ilvl w:val="0"/>
          <w:numId w:val="19"/>
        </w:numPr>
      </w:pPr>
      <w:r>
        <w:t>The user clicks the button to continue to ClubUML.</w:t>
      </w:r>
    </w:p>
    <w:p w:rsidR="00185FEE" w:rsidRPr="00464E85" w:rsidRDefault="00185FEE" w:rsidP="00185FEE">
      <w:pPr>
        <w:pStyle w:val="ListParagraph"/>
        <w:numPr>
          <w:ilvl w:val="0"/>
          <w:numId w:val="19"/>
        </w:numPr>
      </w:pPr>
      <w:r>
        <w:t>The user is redirected to the main ClubUML webapp page.</w:t>
      </w:r>
    </w:p>
    <w:p w:rsidR="0065426C" w:rsidRPr="007A143F" w:rsidRDefault="0065426C" w:rsidP="007A143F">
      <w:pPr>
        <w:rPr>
          <w:b/>
        </w:rPr>
      </w:pPr>
      <w:r w:rsidRPr="007A143F">
        <w:rPr>
          <w:b/>
        </w:rPr>
        <w:t>Alternate Flow</w:t>
      </w:r>
    </w:p>
    <w:p w:rsidR="0065426C" w:rsidRPr="003B751C" w:rsidRDefault="0065426C" w:rsidP="007A143F">
      <w:pPr>
        <w:pStyle w:val="ListParagraph"/>
        <w:ind w:left="0" w:firstLine="720"/>
        <w:rPr>
          <w:b/>
        </w:rPr>
      </w:pPr>
      <w:r w:rsidRPr="003B751C">
        <w:rPr>
          <w:b/>
        </w:rPr>
        <w:t xml:space="preserve">User </w:t>
      </w:r>
      <w:r w:rsidR="00185FEE">
        <w:rPr>
          <w:b/>
        </w:rPr>
        <w:t>enters incorrect user name and/or password</w:t>
      </w:r>
    </w:p>
    <w:p w:rsidR="0065426C" w:rsidRPr="003B751C" w:rsidRDefault="00185FEE" w:rsidP="0065426C">
      <w:pPr>
        <w:pStyle w:val="ListParagraph"/>
        <w:rPr>
          <w:i/>
        </w:rPr>
      </w:pPr>
      <w:r>
        <w:t>If the user does not enter their correct account information, the ClubUML login page is refreshed with an invalid login error message now at the top of the page.</w:t>
      </w:r>
    </w:p>
    <w:p w:rsidR="0065426C" w:rsidRPr="007A143F" w:rsidRDefault="0065426C" w:rsidP="007A143F">
      <w:pPr>
        <w:rPr>
          <w:b/>
        </w:rPr>
      </w:pPr>
      <w:r w:rsidRPr="007A143F">
        <w:rPr>
          <w:b/>
        </w:rPr>
        <w:t>Post-conditions</w:t>
      </w:r>
    </w:p>
    <w:p w:rsidR="007C7F92" w:rsidRPr="00030EA7" w:rsidRDefault="007C7F92" w:rsidP="007C7F92">
      <w:pPr>
        <w:pStyle w:val="ListParagraph"/>
        <w:numPr>
          <w:ilvl w:val="0"/>
          <w:numId w:val="34"/>
        </w:numPr>
        <w:rPr>
          <w:b/>
        </w:rPr>
      </w:pPr>
      <w:r>
        <w:rPr>
          <w:b/>
        </w:rPr>
        <w:t>Correct login credentials entered</w:t>
      </w:r>
    </w:p>
    <w:p w:rsidR="007C7F92" w:rsidRPr="00464E85" w:rsidRDefault="007C7F92" w:rsidP="007C7F92">
      <w:pPr>
        <w:pStyle w:val="ListParagraph"/>
      </w:pPr>
      <w:r>
        <w:t>User arrives at main ClubUML webapp page</w:t>
      </w:r>
      <w:r w:rsidRPr="00464E85">
        <w:t>.</w:t>
      </w:r>
    </w:p>
    <w:p w:rsidR="007C7F92" w:rsidRPr="00030EA7" w:rsidRDefault="007C7F92" w:rsidP="007C7F92">
      <w:pPr>
        <w:pStyle w:val="ListParagraph"/>
        <w:numPr>
          <w:ilvl w:val="0"/>
          <w:numId w:val="34"/>
        </w:numPr>
        <w:rPr>
          <w:b/>
        </w:rPr>
      </w:pPr>
      <w:r>
        <w:rPr>
          <w:b/>
        </w:rPr>
        <w:t>Incorrect login credentials entered</w:t>
      </w:r>
    </w:p>
    <w:p w:rsidR="006A24EF" w:rsidRDefault="007C7F92" w:rsidP="00A70B2C">
      <w:pPr>
        <w:pStyle w:val="ListParagraph"/>
      </w:pPr>
      <w:r>
        <w:t>User is returned to ClubUML login page</w:t>
      </w:r>
      <w:r w:rsidR="00710258">
        <w:t xml:space="preserve"> with an error message</w:t>
      </w:r>
      <w:r w:rsidR="00542169">
        <w:t xml:space="preserve"> on the page</w:t>
      </w:r>
      <w:r w:rsidRPr="00464E85">
        <w:t>.</w:t>
      </w:r>
    </w:p>
    <w:p w:rsidR="006A24EF" w:rsidRDefault="006A24EF" w:rsidP="006A24EF">
      <w:pPr>
        <w:rPr>
          <w:rFonts w:asciiTheme="majorHAnsi" w:eastAsiaTheme="majorEastAsia" w:hAnsiTheme="majorHAnsi" w:cstheme="majorBidi"/>
          <w:b/>
          <w:bCs/>
          <w:color w:val="365F91" w:themeColor="accent1" w:themeShade="BF"/>
          <w:sz w:val="28"/>
          <w:szCs w:val="28"/>
        </w:rPr>
      </w:pPr>
      <w:r>
        <w:br w:type="page"/>
      </w:r>
    </w:p>
    <w:p w:rsidR="00B833A8" w:rsidRDefault="00B833A8" w:rsidP="00B833A8">
      <w:pPr>
        <w:pStyle w:val="Heading1"/>
      </w:pPr>
      <w:bookmarkStart w:id="8" w:name="_Toc350688577"/>
      <w:proofErr w:type="spellStart"/>
      <w:r>
        <w:lastRenderedPageBreak/>
        <w:t>UploadDiagram</w:t>
      </w:r>
      <w:proofErr w:type="spellEnd"/>
      <w:r>
        <w:t xml:space="preserve"> Use Case</w:t>
      </w:r>
      <w:bookmarkEnd w:id="8"/>
    </w:p>
    <w:p w:rsidR="00B833A8" w:rsidRPr="007A143F" w:rsidRDefault="00B833A8" w:rsidP="007A143F">
      <w:pPr>
        <w:rPr>
          <w:b/>
        </w:rPr>
      </w:pPr>
      <w:r w:rsidRPr="007A143F">
        <w:rPr>
          <w:b/>
        </w:rPr>
        <w:t>Brief Description</w:t>
      </w:r>
    </w:p>
    <w:p w:rsidR="00B833A8" w:rsidRPr="00464E85" w:rsidRDefault="00B833A8" w:rsidP="00B833A8">
      <w:r w:rsidRPr="00464E85">
        <w:t xml:space="preserve">This use case </w:t>
      </w:r>
      <w:r w:rsidR="00D52D3F">
        <w:t>describes the process for uploading a UML diagram to ClubUML</w:t>
      </w:r>
      <w:r w:rsidRPr="00464E85">
        <w:t>.</w:t>
      </w:r>
    </w:p>
    <w:p w:rsidR="00B833A8" w:rsidRPr="007A143F" w:rsidRDefault="00B833A8" w:rsidP="007A143F">
      <w:pPr>
        <w:rPr>
          <w:b/>
        </w:rPr>
      </w:pPr>
      <w:r w:rsidRPr="007A143F">
        <w:rPr>
          <w:b/>
        </w:rPr>
        <w:t>Actors</w:t>
      </w:r>
    </w:p>
    <w:p w:rsidR="00B833A8" w:rsidRPr="00464E85" w:rsidRDefault="00B833A8" w:rsidP="00B833A8">
      <w:r w:rsidRPr="008A5FA6">
        <w:t xml:space="preserve">User: </w:t>
      </w:r>
      <w:r w:rsidRPr="008A5FA6">
        <w:rPr>
          <w:color w:val="000000"/>
        </w:rPr>
        <w:t>The user</w:t>
      </w:r>
      <w:r w:rsidRPr="00464E85">
        <w:rPr>
          <w:color w:val="000000"/>
        </w:rPr>
        <w:t xml:space="preserve"> is the actor who </w:t>
      </w:r>
      <w:r w:rsidR="00D52D3F">
        <w:rPr>
          <w:color w:val="000000"/>
        </w:rPr>
        <w:t>is uploading a UML diagram.</w:t>
      </w:r>
    </w:p>
    <w:p w:rsidR="00B833A8" w:rsidRPr="007A143F" w:rsidRDefault="00B833A8" w:rsidP="007A143F">
      <w:pPr>
        <w:rPr>
          <w:b/>
        </w:rPr>
      </w:pPr>
      <w:r w:rsidRPr="007A143F">
        <w:rPr>
          <w:b/>
        </w:rPr>
        <w:t>Preconditions</w:t>
      </w:r>
    </w:p>
    <w:p w:rsidR="00B833A8" w:rsidRPr="00464E85" w:rsidRDefault="00B833A8" w:rsidP="00B833A8">
      <w:pPr>
        <w:pStyle w:val="ListParagraph"/>
        <w:numPr>
          <w:ilvl w:val="0"/>
          <w:numId w:val="32"/>
        </w:numPr>
      </w:pPr>
      <w:r w:rsidRPr="00464E85">
        <w:t xml:space="preserve">The user </w:t>
      </w:r>
      <w:r w:rsidRPr="00240AF2">
        <w:t>follows</w:t>
      </w:r>
      <w:r>
        <w:t xml:space="preserve"> Login use case flow to access ClubUML</w:t>
      </w:r>
      <w:r w:rsidRPr="00464E85">
        <w:t>.</w:t>
      </w:r>
    </w:p>
    <w:p w:rsidR="00B833A8" w:rsidRDefault="00D52D3F" w:rsidP="00B833A8">
      <w:pPr>
        <w:pStyle w:val="ListParagraph"/>
        <w:numPr>
          <w:ilvl w:val="0"/>
          <w:numId w:val="32"/>
        </w:numPr>
      </w:pPr>
      <w:r>
        <w:t xml:space="preserve">The diagram to be uploaded is </w:t>
      </w:r>
      <w:r w:rsidR="00EE1D36">
        <w:t xml:space="preserve">either an </w:t>
      </w:r>
      <w:proofErr w:type="spellStart"/>
      <w:r w:rsidR="00EE1D36">
        <w:t>Ecore</w:t>
      </w:r>
      <w:proofErr w:type="spellEnd"/>
      <w:r w:rsidR="00EE1D36">
        <w:t xml:space="preserve"> diagram or </w:t>
      </w:r>
      <w:r w:rsidR="004F6116">
        <w:t>the</w:t>
      </w:r>
      <w:r w:rsidR="00E75CE1">
        <w:t xml:space="preserve"> set of three </w:t>
      </w:r>
      <w:r>
        <w:t>Papyrus</w:t>
      </w:r>
      <w:r w:rsidR="004F6116">
        <w:t xml:space="preserve"> file types</w:t>
      </w:r>
      <w:r>
        <w:t>.</w:t>
      </w:r>
    </w:p>
    <w:p w:rsidR="00D52D3F" w:rsidRPr="00464E85" w:rsidRDefault="00D52D3F" w:rsidP="00B833A8">
      <w:pPr>
        <w:pStyle w:val="ListParagraph"/>
        <w:numPr>
          <w:ilvl w:val="0"/>
          <w:numId w:val="32"/>
        </w:numPr>
      </w:pPr>
      <w:r>
        <w:t xml:space="preserve">The diagram is either a class diagram </w:t>
      </w:r>
      <w:r w:rsidR="00E75CE1">
        <w:t>(</w:t>
      </w:r>
      <w:proofErr w:type="spellStart"/>
      <w:r w:rsidR="00E75CE1">
        <w:t>Ecore</w:t>
      </w:r>
      <w:proofErr w:type="spellEnd"/>
      <w:r w:rsidR="00E75CE1">
        <w:t xml:space="preserve"> or Papyrus) </w:t>
      </w:r>
      <w:r>
        <w:t>or a sequence diagram</w:t>
      </w:r>
      <w:r w:rsidR="00E75CE1">
        <w:t xml:space="preserve"> (Papyrus only)</w:t>
      </w:r>
      <w:r>
        <w:t>.</w:t>
      </w:r>
    </w:p>
    <w:p w:rsidR="00B833A8" w:rsidRPr="007A143F" w:rsidRDefault="00B833A8" w:rsidP="007A143F">
      <w:pPr>
        <w:rPr>
          <w:b/>
        </w:rPr>
      </w:pPr>
      <w:r w:rsidRPr="007A143F">
        <w:rPr>
          <w:b/>
        </w:rPr>
        <w:t>Flow of events</w:t>
      </w:r>
    </w:p>
    <w:p w:rsidR="00E75CE1" w:rsidRDefault="00E75CE1" w:rsidP="00B833A8">
      <w:pPr>
        <w:pStyle w:val="ListParagraph"/>
        <w:numPr>
          <w:ilvl w:val="0"/>
          <w:numId w:val="33"/>
        </w:numPr>
      </w:pPr>
      <w:r>
        <w:t xml:space="preserve">The user selects </w:t>
      </w:r>
      <w:proofErr w:type="spellStart"/>
      <w:r>
        <w:t>Ecore</w:t>
      </w:r>
      <w:proofErr w:type="spellEnd"/>
      <w:r>
        <w:t xml:space="preserve"> or Papyrus file type.</w:t>
      </w:r>
    </w:p>
    <w:p w:rsidR="00673E26" w:rsidRDefault="00B833A8" w:rsidP="00B833A8">
      <w:pPr>
        <w:pStyle w:val="ListParagraph"/>
        <w:numPr>
          <w:ilvl w:val="0"/>
          <w:numId w:val="33"/>
        </w:numPr>
      </w:pPr>
      <w:r w:rsidRPr="00B833A8">
        <w:t xml:space="preserve">The user clicks on </w:t>
      </w:r>
      <w:r w:rsidR="00673E26">
        <w:t>the “</w:t>
      </w:r>
      <w:r w:rsidR="00D50D02">
        <w:t>Choose file</w:t>
      </w:r>
      <w:r w:rsidR="00673E26">
        <w:t>” button.</w:t>
      </w:r>
    </w:p>
    <w:p w:rsidR="00673E26" w:rsidRDefault="00673E26" w:rsidP="00B833A8">
      <w:pPr>
        <w:pStyle w:val="ListParagraph"/>
        <w:numPr>
          <w:ilvl w:val="0"/>
          <w:numId w:val="33"/>
        </w:numPr>
      </w:pPr>
      <w:r>
        <w:t>The file dialog box appears.</w:t>
      </w:r>
    </w:p>
    <w:p w:rsidR="00B833A8" w:rsidRDefault="00673E26" w:rsidP="00B833A8">
      <w:pPr>
        <w:pStyle w:val="ListParagraph"/>
        <w:numPr>
          <w:ilvl w:val="0"/>
          <w:numId w:val="33"/>
        </w:numPr>
      </w:pPr>
      <w:r>
        <w:t xml:space="preserve">The user selects </w:t>
      </w:r>
      <w:r w:rsidR="00EE1D36">
        <w:t xml:space="preserve">one </w:t>
      </w:r>
      <w:r>
        <w:t>file to upload from the file dialog box</w:t>
      </w:r>
      <w:r w:rsidR="00B833A8" w:rsidRPr="00B833A8">
        <w:t>.</w:t>
      </w:r>
    </w:p>
    <w:p w:rsidR="00D50D02" w:rsidRDefault="00D50D02" w:rsidP="00B833A8">
      <w:pPr>
        <w:pStyle w:val="ListParagraph"/>
        <w:numPr>
          <w:ilvl w:val="0"/>
          <w:numId w:val="33"/>
        </w:numPr>
      </w:pPr>
      <w:r>
        <w:t>The user repeats steps 2-4 if there are other files to be uploaded.</w:t>
      </w:r>
    </w:p>
    <w:p w:rsidR="00D50D02" w:rsidRPr="00B833A8" w:rsidRDefault="00D50D02" w:rsidP="00B833A8">
      <w:pPr>
        <w:pStyle w:val="ListParagraph"/>
        <w:numPr>
          <w:ilvl w:val="0"/>
          <w:numId w:val="33"/>
        </w:numPr>
      </w:pPr>
      <w:r>
        <w:t>The user clicks the “Upload” button after files have been selected.</w:t>
      </w:r>
    </w:p>
    <w:p w:rsidR="00B833A8" w:rsidRDefault="00673E26" w:rsidP="00B833A8">
      <w:pPr>
        <w:pStyle w:val="ListParagraph"/>
        <w:numPr>
          <w:ilvl w:val="0"/>
          <w:numId w:val="33"/>
        </w:numPr>
      </w:pPr>
      <w:r>
        <w:t xml:space="preserve">After upload is successful, the ClubUML page shows the new </w:t>
      </w:r>
      <w:r w:rsidR="00D50D02">
        <w:t>diagram</w:t>
      </w:r>
      <w:r>
        <w:t xml:space="preserve"> in the list of </w:t>
      </w:r>
      <w:r w:rsidR="00D50D02">
        <w:t>diagram</w:t>
      </w:r>
      <w:r>
        <w:t>s uploaded to the project.</w:t>
      </w:r>
    </w:p>
    <w:p w:rsidR="00565BFA" w:rsidRPr="00464E85" w:rsidRDefault="00565BFA" w:rsidP="00B833A8">
      <w:pPr>
        <w:pStyle w:val="ListParagraph"/>
        <w:numPr>
          <w:ilvl w:val="0"/>
          <w:numId w:val="33"/>
        </w:numPr>
      </w:pPr>
      <w:r>
        <w:t>The uploaded diagram</w:t>
      </w:r>
      <w:r w:rsidR="00D50D02">
        <w:t xml:space="preserve"> image</w:t>
      </w:r>
      <w:r>
        <w:t xml:space="preserve"> is shown next to the list of files in the project.</w:t>
      </w:r>
    </w:p>
    <w:p w:rsidR="00B833A8" w:rsidRPr="007A143F" w:rsidRDefault="00B833A8" w:rsidP="007A143F">
      <w:pPr>
        <w:rPr>
          <w:b/>
        </w:rPr>
      </w:pPr>
      <w:r w:rsidRPr="007A143F">
        <w:rPr>
          <w:b/>
        </w:rPr>
        <w:t>Alternate Flow</w:t>
      </w:r>
    </w:p>
    <w:p w:rsidR="00B833A8" w:rsidRPr="003B751C" w:rsidRDefault="00B833A8" w:rsidP="007A143F">
      <w:pPr>
        <w:pStyle w:val="ListParagraph"/>
        <w:ind w:left="0" w:firstLine="720"/>
        <w:rPr>
          <w:b/>
        </w:rPr>
      </w:pPr>
      <w:r w:rsidRPr="003B751C">
        <w:rPr>
          <w:b/>
        </w:rPr>
        <w:t xml:space="preserve">User selects </w:t>
      </w:r>
      <w:r w:rsidR="00673E26">
        <w:rPr>
          <w:b/>
        </w:rPr>
        <w:t>an invalid file type</w:t>
      </w:r>
    </w:p>
    <w:p w:rsidR="00B833A8" w:rsidRPr="003B751C" w:rsidRDefault="00B833A8" w:rsidP="00B833A8">
      <w:pPr>
        <w:pStyle w:val="ListParagraph"/>
        <w:rPr>
          <w:i/>
        </w:rPr>
      </w:pPr>
      <w:r w:rsidRPr="00464E85">
        <w:t xml:space="preserve">If the user selects </w:t>
      </w:r>
      <w:r w:rsidR="00673E26">
        <w:t xml:space="preserve">a file that isn’t </w:t>
      </w:r>
      <w:r w:rsidR="00D50D02">
        <w:t>the appropriate type, or doesn’t select the three types of Papyrus file (.</w:t>
      </w:r>
      <w:proofErr w:type="spellStart"/>
      <w:r w:rsidR="00D50D02">
        <w:t>uml</w:t>
      </w:r>
      <w:proofErr w:type="spellEnd"/>
      <w:r w:rsidR="00D50D02">
        <w:t>, .notation, .di)</w:t>
      </w:r>
      <w:r w:rsidR="00673E26">
        <w:t xml:space="preserve">, the system </w:t>
      </w:r>
      <w:r w:rsidR="004F6116">
        <w:t>informs the user that</w:t>
      </w:r>
      <w:r w:rsidR="00D50D02">
        <w:t xml:space="preserve"> the upload is not valid</w:t>
      </w:r>
      <w:r w:rsidR="00673E26">
        <w:t>.</w:t>
      </w:r>
    </w:p>
    <w:p w:rsidR="00B833A8" w:rsidRPr="003B751C" w:rsidRDefault="00673E26" w:rsidP="007A143F">
      <w:pPr>
        <w:pStyle w:val="ListParagraph"/>
        <w:ind w:left="0" w:firstLine="720"/>
        <w:rPr>
          <w:b/>
        </w:rPr>
      </w:pPr>
      <w:r>
        <w:rPr>
          <w:b/>
        </w:rPr>
        <w:t>User selects a Papyrus XMI diagram which is not a Class or Sequence diagram</w:t>
      </w:r>
    </w:p>
    <w:p w:rsidR="00B833A8" w:rsidRPr="003B751C" w:rsidRDefault="00B833A8" w:rsidP="00B833A8">
      <w:pPr>
        <w:pStyle w:val="ListParagraph"/>
        <w:rPr>
          <w:i/>
        </w:rPr>
      </w:pPr>
      <w:r w:rsidRPr="00464E85">
        <w:t xml:space="preserve">If the user selects </w:t>
      </w:r>
      <w:r w:rsidR="00673E26">
        <w:t>an invalid diagram type, the system</w:t>
      </w:r>
      <w:r w:rsidR="00673E26" w:rsidRPr="00673E26">
        <w:t xml:space="preserve"> </w:t>
      </w:r>
      <w:r w:rsidR="00673E26">
        <w:t>alerts the user with an error that lists the compatible diagram types (class or sequence).</w:t>
      </w:r>
    </w:p>
    <w:p w:rsidR="00B833A8" w:rsidRPr="003B751C" w:rsidRDefault="00CC3CC8" w:rsidP="007A143F">
      <w:pPr>
        <w:pStyle w:val="ListParagraph"/>
        <w:ind w:left="0" w:firstLine="720"/>
        <w:rPr>
          <w:b/>
        </w:rPr>
      </w:pPr>
      <w:r>
        <w:rPr>
          <w:b/>
        </w:rPr>
        <w:t>There is an error parsing the file</w:t>
      </w:r>
    </w:p>
    <w:p w:rsidR="00B833A8" w:rsidRPr="00464E85" w:rsidRDefault="00673E26" w:rsidP="00B833A8">
      <w:pPr>
        <w:pStyle w:val="ListParagraph"/>
      </w:pPr>
      <w:r>
        <w:t>If ther</w:t>
      </w:r>
      <w:r w:rsidR="00CC3CC8">
        <w:t>e is an error in the parser, implying a corrupt file, the system alerts the user that there was an error parsing that file and the file may be corrupt</w:t>
      </w:r>
      <w:r w:rsidR="00B833A8" w:rsidRPr="00464E85">
        <w:t>.</w:t>
      </w:r>
    </w:p>
    <w:p w:rsidR="00B833A8" w:rsidRPr="007A143F" w:rsidRDefault="00B833A8" w:rsidP="007A143F">
      <w:pPr>
        <w:rPr>
          <w:b/>
        </w:rPr>
      </w:pPr>
      <w:r w:rsidRPr="007A143F">
        <w:rPr>
          <w:b/>
        </w:rPr>
        <w:t>Post-conditions</w:t>
      </w:r>
    </w:p>
    <w:p w:rsidR="00B833A8" w:rsidRPr="00030EA7" w:rsidRDefault="00B833A8" w:rsidP="00B833A8">
      <w:pPr>
        <w:pStyle w:val="ListParagraph"/>
        <w:numPr>
          <w:ilvl w:val="0"/>
          <w:numId w:val="35"/>
        </w:numPr>
        <w:rPr>
          <w:b/>
        </w:rPr>
      </w:pPr>
      <w:r w:rsidRPr="00030EA7">
        <w:rPr>
          <w:b/>
        </w:rPr>
        <w:t>Successful Completion</w:t>
      </w:r>
    </w:p>
    <w:p w:rsidR="00B833A8" w:rsidRPr="00464E85" w:rsidRDefault="00CC3CC8" w:rsidP="00B833A8">
      <w:pPr>
        <w:pStyle w:val="ListParagraph"/>
      </w:pPr>
      <w:r>
        <w:t>The file is successfully added to the ClubUML file list</w:t>
      </w:r>
      <w:r w:rsidR="00B833A8" w:rsidRPr="00464E85">
        <w:t>.</w:t>
      </w:r>
    </w:p>
    <w:p w:rsidR="00B833A8" w:rsidRPr="00030EA7" w:rsidRDefault="00B833A8" w:rsidP="00B833A8">
      <w:pPr>
        <w:pStyle w:val="ListParagraph"/>
        <w:numPr>
          <w:ilvl w:val="0"/>
          <w:numId w:val="35"/>
        </w:numPr>
        <w:rPr>
          <w:b/>
        </w:rPr>
      </w:pPr>
      <w:r w:rsidRPr="00030EA7">
        <w:rPr>
          <w:b/>
        </w:rPr>
        <w:t>Failure Condition</w:t>
      </w:r>
    </w:p>
    <w:p w:rsidR="00B833A8" w:rsidRDefault="00B833A8" w:rsidP="000868FB">
      <w:pPr>
        <w:pStyle w:val="ListParagraph"/>
        <w:rPr>
          <w:rFonts w:asciiTheme="majorHAnsi" w:eastAsiaTheme="majorEastAsia" w:hAnsiTheme="majorHAnsi" w:cstheme="majorBidi"/>
          <w:b/>
          <w:bCs/>
          <w:color w:val="365F91" w:themeColor="accent1" w:themeShade="BF"/>
          <w:sz w:val="28"/>
          <w:szCs w:val="28"/>
        </w:rPr>
      </w:pPr>
      <w:r w:rsidRPr="00464E85">
        <w:t xml:space="preserve">No file </w:t>
      </w:r>
      <w:r w:rsidR="00CC3CC8">
        <w:t>is uploaded and an error is displayed.</w:t>
      </w:r>
      <w:r>
        <w:br w:type="page"/>
      </w:r>
    </w:p>
    <w:p w:rsidR="00EB114A" w:rsidRDefault="001214A4" w:rsidP="00EB114A">
      <w:pPr>
        <w:pStyle w:val="Heading1"/>
      </w:pPr>
      <w:bookmarkStart w:id="9" w:name="_Toc350688578"/>
      <w:proofErr w:type="spellStart"/>
      <w:r>
        <w:lastRenderedPageBreak/>
        <w:t>Co</w:t>
      </w:r>
      <w:r w:rsidR="00464E85">
        <w:t>mpare</w:t>
      </w:r>
      <w:r w:rsidR="006A24EF">
        <w:t>Diagrams</w:t>
      </w:r>
      <w:proofErr w:type="spellEnd"/>
      <w:r w:rsidR="00464E85">
        <w:t xml:space="preserve"> Use Case</w:t>
      </w:r>
      <w:bookmarkEnd w:id="9"/>
    </w:p>
    <w:p w:rsidR="00464E85" w:rsidRPr="007A143F" w:rsidRDefault="00464E85" w:rsidP="007A143F">
      <w:pPr>
        <w:rPr>
          <w:b/>
        </w:rPr>
      </w:pPr>
      <w:r w:rsidRPr="007A143F">
        <w:rPr>
          <w:b/>
        </w:rPr>
        <w:t>Brief Description</w:t>
      </w:r>
    </w:p>
    <w:p w:rsidR="00464E85" w:rsidRPr="00464E85" w:rsidRDefault="00464E85" w:rsidP="003B751C">
      <w:r w:rsidRPr="00464E85">
        <w:t xml:space="preserve">This use case portrays </w:t>
      </w:r>
      <w:r w:rsidR="008A2D3D">
        <w:t>the</w:t>
      </w:r>
      <w:r w:rsidRPr="00464E85">
        <w:t xml:space="preserve"> comparison of two diagrams </w:t>
      </w:r>
      <w:r w:rsidR="008A2D3D">
        <w:t>selected by the user, with support for comments to aid in collaboration</w:t>
      </w:r>
      <w:r w:rsidRPr="00464E85">
        <w:t>.</w:t>
      </w:r>
    </w:p>
    <w:p w:rsidR="00464E85" w:rsidRPr="007A143F" w:rsidRDefault="00464E85" w:rsidP="007A143F">
      <w:pPr>
        <w:rPr>
          <w:b/>
        </w:rPr>
      </w:pPr>
      <w:r w:rsidRPr="007A143F">
        <w:rPr>
          <w:b/>
        </w:rPr>
        <w:t>Actors</w:t>
      </w:r>
    </w:p>
    <w:p w:rsidR="00464E85" w:rsidRPr="00464E85" w:rsidRDefault="003B751C" w:rsidP="003B751C">
      <w:r w:rsidRPr="008A5FA6">
        <w:t xml:space="preserve">User: </w:t>
      </w:r>
      <w:r w:rsidR="00464E85" w:rsidRPr="008A5FA6">
        <w:rPr>
          <w:color w:val="000000"/>
        </w:rPr>
        <w:t>The</w:t>
      </w:r>
      <w:r w:rsidR="00464E85" w:rsidRPr="00464E85">
        <w:rPr>
          <w:color w:val="000000"/>
        </w:rPr>
        <w:t xml:space="preserve"> user is the actor who invokes the comparison and reviews the report</w:t>
      </w:r>
      <w:r w:rsidR="008A2D3D">
        <w:rPr>
          <w:color w:val="000000"/>
        </w:rPr>
        <w:t>.</w:t>
      </w:r>
    </w:p>
    <w:p w:rsidR="00464E85" w:rsidRPr="007A143F" w:rsidRDefault="00464E85" w:rsidP="007A143F">
      <w:pPr>
        <w:rPr>
          <w:b/>
        </w:rPr>
      </w:pPr>
      <w:r w:rsidRPr="007A143F">
        <w:rPr>
          <w:b/>
        </w:rPr>
        <w:t>Preconditions</w:t>
      </w:r>
    </w:p>
    <w:p w:rsidR="00464E85" w:rsidRPr="00464E85" w:rsidRDefault="00464E85" w:rsidP="003D2098">
      <w:pPr>
        <w:pStyle w:val="ListParagraph"/>
        <w:numPr>
          <w:ilvl w:val="0"/>
          <w:numId w:val="40"/>
        </w:numPr>
      </w:pPr>
      <w:r w:rsidRPr="00464E85">
        <w:t xml:space="preserve">The user </w:t>
      </w:r>
      <w:r w:rsidR="00240AF2" w:rsidRPr="00240AF2">
        <w:t>follows</w:t>
      </w:r>
      <w:r w:rsidR="00240AF2">
        <w:t xml:space="preserve"> Login use case flow to access ClubUML</w:t>
      </w:r>
      <w:r w:rsidRPr="00464E85">
        <w:t>.</w:t>
      </w:r>
    </w:p>
    <w:p w:rsidR="00464E85" w:rsidRPr="00464E85" w:rsidRDefault="00464E85" w:rsidP="003D2098">
      <w:pPr>
        <w:pStyle w:val="ListParagraph"/>
        <w:numPr>
          <w:ilvl w:val="0"/>
          <w:numId w:val="40"/>
        </w:numPr>
      </w:pPr>
      <w:r w:rsidRPr="00464E85">
        <w:t xml:space="preserve">The user </w:t>
      </w:r>
      <w:r w:rsidR="00F93F9A">
        <w:t>has already</w:t>
      </w:r>
      <w:r w:rsidRPr="00464E85">
        <w:t xml:space="preserve"> uploaded two </w:t>
      </w:r>
      <w:r w:rsidR="000B0B7B">
        <w:t xml:space="preserve">valid </w:t>
      </w:r>
      <w:r w:rsidRPr="00464E85">
        <w:t>diagrams</w:t>
      </w:r>
      <w:r w:rsidR="00D6745B">
        <w:t xml:space="preserve"> of the same type</w:t>
      </w:r>
      <w:r w:rsidR="000B0B7B">
        <w:t xml:space="preserve"> (following </w:t>
      </w:r>
      <w:proofErr w:type="spellStart"/>
      <w:r w:rsidR="000B0B7B">
        <w:t>UploadDiagram</w:t>
      </w:r>
      <w:proofErr w:type="spellEnd"/>
      <w:r w:rsidR="000B0B7B">
        <w:t xml:space="preserve"> flow of events)</w:t>
      </w:r>
      <w:r w:rsidRPr="00464E85">
        <w:t>.</w:t>
      </w:r>
    </w:p>
    <w:p w:rsidR="00464E85" w:rsidRPr="007A143F" w:rsidRDefault="00464E85" w:rsidP="007A143F">
      <w:pPr>
        <w:rPr>
          <w:b/>
        </w:rPr>
      </w:pPr>
      <w:r w:rsidRPr="007A143F">
        <w:rPr>
          <w:b/>
        </w:rPr>
        <w:t>Flow of events</w:t>
      </w:r>
    </w:p>
    <w:p w:rsidR="003D2098" w:rsidRPr="00464E85" w:rsidRDefault="003D2098" w:rsidP="003D2098">
      <w:pPr>
        <w:pStyle w:val="ListParagraph"/>
        <w:numPr>
          <w:ilvl w:val="0"/>
          <w:numId w:val="39"/>
        </w:numPr>
      </w:pPr>
      <w:r w:rsidRPr="00464E85">
        <w:t xml:space="preserve">The user </w:t>
      </w:r>
      <w:r w:rsidRPr="00240AF2">
        <w:t>follows</w:t>
      </w:r>
      <w:r>
        <w:t xml:space="preserve"> Login use case flow to access ClubUML</w:t>
      </w:r>
      <w:r w:rsidRPr="00464E85">
        <w:t>.</w:t>
      </w:r>
    </w:p>
    <w:p w:rsidR="00464E85" w:rsidRPr="00B833A8" w:rsidRDefault="000B0B7B" w:rsidP="003D2098">
      <w:pPr>
        <w:pStyle w:val="ListParagraph"/>
        <w:numPr>
          <w:ilvl w:val="0"/>
          <w:numId w:val="39"/>
        </w:numPr>
      </w:pPr>
      <w:r>
        <w:t>The user selects two diagrams from the list of diagrams in the project</w:t>
      </w:r>
      <w:r w:rsidR="000868FB">
        <w:t>, which are the same type and have been output by the same piece of software to ensure compatibility.</w:t>
      </w:r>
    </w:p>
    <w:p w:rsidR="00464E85" w:rsidRPr="000B0B7B" w:rsidRDefault="00464E85" w:rsidP="003D2098">
      <w:pPr>
        <w:pStyle w:val="ListParagraph"/>
        <w:numPr>
          <w:ilvl w:val="0"/>
          <w:numId w:val="39"/>
        </w:numPr>
      </w:pPr>
      <w:r w:rsidRPr="000B0B7B">
        <w:t>The user clicks “Go to Compare” button for the selected diagram of the same type.</w:t>
      </w:r>
    </w:p>
    <w:p w:rsidR="000B0B7B" w:rsidRDefault="00464E85" w:rsidP="003D2098">
      <w:pPr>
        <w:pStyle w:val="ListParagraph"/>
        <w:numPr>
          <w:ilvl w:val="0"/>
          <w:numId w:val="39"/>
        </w:numPr>
      </w:pPr>
      <w:r w:rsidRPr="000B0B7B">
        <w:t xml:space="preserve">ClubUML generates a detailed comparison report in a display panel </w:t>
      </w:r>
      <w:r w:rsidR="000B0B7B">
        <w:t>within the web page.</w:t>
      </w:r>
    </w:p>
    <w:p w:rsidR="00464E85" w:rsidRDefault="000B0B7B" w:rsidP="003D2098">
      <w:pPr>
        <w:pStyle w:val="ListParagraph"/>
        <w:numPr>
          <w:ilvl w:val="0"/>
          <w:numId w:val="39"/>
        </w:numPr>
      </w:pPr>
      <w:r>
        <w:t xml:space="preserve">The user has the option to </w:t>
      </w:r>
      <w:r w:rsidR="004747B7">
        <w:t xml:space="preserve">click the “save” button to </w:t>
      </w:r>
      <w:r>
        <w:t>download a PDF report of the comparison (the PDF report does not pop up automatically as in the previous version).</w:t>
      </w:r>
    </w:p>
    <w:p w:rsidR="00464E85" w:rsidRDefault="000B0B7B" w:rsidP="003D2098">
      <w:pPr>
        <w:pStyle w:val="ListParagraph"/>
        <w:numPr>
          <w:ilvl w:val="0"/>
          <w:numId w:val="39"/>
        </w:numPr>
      </w:pPr>
      <w:r>
        <w:t>The user decides which diagram is preferred and adds a comment under the preferred diagram.</w:t>
      </w:r>
    </w:p>
    <w:p w:rsidR="000B0B7B" w:rsidRPr="000B0B7B" w:rsidRDefault="000B0B7B" w:rsidP="003D2098">
      <w:pPr>
        <w:pStyle w:val="ListParagraph"/>
        <w:numPr>
          <w:ilvl w:val="0"/>
          <w:numId w:val="39"/>
        </w:numPr>
      </w:pPr>
      <w:r>
        <w:t>The user then clicks the Promote button next to the comment box.</w:t>
      </w:r>
    </w:p>
    <w:p w:rsidR="00464E85" w:rsidRPr="000B0B7B" w:rsidRDefault="00464E85" w:rsidP="003D2098">
      <w:pPr>
        <w:pStyle w:val="ListParagraph"/>
        <w:numPr>
          <w:ilvl w:val="0"/>
          <w:numId w:val="39"/>
        </w:numPr>
      </w:pPr>
      <w:r w:rsidRPr="000B0B7B">
        <w:t xml:space="preserve">The </w:t>
      </w:r>
      <w:r w:rsidR="000B0B7B">
        <w:t>user is returned to the main ClubUML page and the comment can be seen under the promoted diagram</w:t>
      </w:r>
      <w:r w:rsidRPr="000B0B7B">
        <w:t>.</w:t>
      </w:r>
    </w:p>
    <w:p w:rsidR="00464E85" w:rsidRPr="007A143F" w:rsidRDefault="00464E85" w:rsidP="007A143F">
      <w:pPr>
        <w:rPr>
          <w:b/>
        </w:rPr>
      </w:pPr>
      <w:r w:rsidRPr="007A143F">
        <w:rPr>
          <w:b/>
        </w:rPr>
        <w:t>Alternate Flow</w:t>
      </w:r>
    </w:p>
    <w:p w:rsidR="00464E85" w:rsidRPr="003B751C" w:rsidRDefault="00464E85" w:rsidP="007A143F">
      <w:pPr>
        <w:pStyle w:val="ListParagraph"/>
        <w:ind w:left="0" w:firstLine="720"/>
        <w:rPr>
          <w:b/>
        </w:rPr>
      </w:pPr>
      <w:r w:rsidRPr="003B751C">
        <w:rPr>
          <w:b/>
        </w:rPr>
        <w:t xml:space="preserve">User selects less than two diagrams </w:t>
      </w:r>
    </w:p>
    <w:p w:rsidR="00464E85" w:rsidRPr="003B751C" w:rsidRDefault="00464E85" w:rsidP="009F44FF">
      <w:pPr>
        <w:pStyle w:val="ListParagraph"/>
        <w:rPr>
          <w:i/>
        </w:rPr>
      </w:pPr>
      <w:r w:rsidRPr="00464E85">
        <w:t>If the user selects less than two diagrams the system alerts with a pop-up saying, “</w:t>
      </w:r>
      <w:r w:rsidRPr="003B751C">
        <w:rPr>
          <w:i/>
        </w:rPr>
        <w:t>Please select at least two diagrams”</w:t>
      </w:r>
    </w:p>
    <w:p w:rsidR="00464E85" w:rsidRPr="003B751C" w:rsidRDefault="000B0B7B" w:rsidP="007A143F">
      <w:pPr>
        <w:pStyle w:val="ListParagraph"/>
        <w:ind w:left="0" w:firstLine="720"/>
        <w:rPr>
          <w:b/>
        </w:rPr>
      </w:pPr>
      <w:r>
        <w:rPr>
          <w:b/>
        </w:rPr>
        <w:t>User s</w:t>
      </w:r>
      <w:r w:rsidR="00464E85" w:rsidRPr="003B751C">
        <w:rPr>
          <w:b/>
        </w:rPr>
        <w:t>elect</w:t>
      </w:r>
      <w:r>
        <w:rPr>
          <w:b/>
        </w:rPr>
        <w:t>s</w:t>
      </w:r>
      <w:r w:rsidR="00464E85" w:rsidRPr="003B751C">
        <w:rPr>
          <w:b/>
        </w:rPr>
        <w:t xml:space="preserve"> more than two diagrams </w:t>
      </w:r>
    </w:p>
    <w:p w:rsidR="00464E85" w:rsidRPr="003B751C" w:rsidRDefault="00464E85" w:rsidP="009F44FF">
      <w:pPr>
        <w:pStyle w:val="ListParagraph"/>
        <w:rPr>
          <w:i/>
        </w:rPr>
      </w:pPr>
      <w:r w:rsidRPr="00464E85">
        <w:t xml:space="preserve">If the user selects more than two diagrams the system alerts with a pop-up saying, </w:t>
      </w:r>
      <w:r w:rsidRPr="003B751C">
        <w:rPr>
          <w:i/>
        </w:rPr>
        <w:t>“Please select at most two diagrams”</w:t>
      </w:r>
    </w:p>
    <w:p w:rsidR="003B751C" w:rsidRPr="003B751C" w:rsidRDefault="00464E85" w:rsidP="007A143F">
      <w:pPr>
        <w:pStyle w:val="ListParagraph"/>
        <w:ind w:left="0" w:firstLine="720"/>
        <w:rPr>
          <w:b/>
        </w:rPr>
      </w:pPr>
      <w:r w:rsidRPr="003B751C">
        <w:rPr>
          <w:b/>
        </w:rPr>
        <w:t>No Response from Server</w:t>
      </w:r>
    </w:p>
    <w:p w:rsidR="003B751C" w:rsidRDefault="00464E85" w:rsidP="009F44FF">
      <w:pPr>
        <w:pStyle w:val="ListParagraph"/>
        <w:ind w:left="0" w:firstLine="720"/>
      </w:pPr>
      <w:r w:rsidRPr="00464E85">
        <w:t>If in process of preparing the comparison report there is no response from the server, then</w:t>
      </w:r>
      <w:r w:rsidR="003B751C">
        <w:t>:</w:t>
      </w:r>
    </w:p>
    <w:p w:rsidR="003B751C" w:rsidRDefault="00464E85" w:rsidP="009F44FF">
      <w:pPr>
        <w:pStyle w:val="ListParagraph"/>
      </w:pPr>
      <w:r w:rsidRPr="00464E85">
        <w:t>1. ClubUML application shall display the message "Network unavailable – try again".</w:t>
      </w:r>
    </w:p>
    <w:p w:rsidR="00464E85" w:rsidRPr="00464E85" w:rsidRDefault="00464E85" w:rsidP="009F44FF">
      <w:pPr>
        <w:pStyle w:val="ListParagraph"/>
      </w:pPr>
      <w:r w:rsidRPr="00464E85">
        <w:t>2. The use case ends with a failure condition.</w:t>
      </w:r>
    </w:p>
    <w:p w:rsidR="00464E85" w:rsidRPr="007A143F" w:rsidRDefault="00464E85" w:rsidP="007A143F">
      <w:pPr>
        <w:rPr>
          <w:b/>
        </w:rPr>
      </w:pPr>
      <w:r w:rsidRPr="007A143F">
        <w:rPr>
          <w:b/>
        </w:rPr>
        <w:t>Key Scenarios</w:t>
      </w:r>
    </w:p>
    <w:p w:rsidR="00464E85" w:rsidRPr="00464E85" w:rsidRDefault="004747B7" w:rsidP="003B751C">
      <w:pPr>
        <w:rPr>
          <w:color w:val="000000"/>
        </w:rPr>
      </w:pPr>
      <w:r>
        <w:rPr>
          <w:color w:val="000000"/>
        </w:rPr>
        <w:lastRenderedPageBreak/>
        <w:t>If</w:t>
      </w:r>
      <w:r w:rsidR="00464E85" w:rsidRPr="00464E85">
        <w:rPr>
          <w:color w:val="000000"/>
        </w:rPr>
        <w:t xml:space="preserve"> the button “save” has not been clicked, no file would be saved.</w:t>
      </w:r>
    </w:p>
    <w:p w:rsidR="00464E85" w:rsidRPr="007A143F" w:rsidRDefault="00464E85" w:rsidP="007A143F">
      <w:pPr>
        <w:rPr>
          <w:b/>
        </w:rPr>
      </w:pPr>
      <w:r w:rsidRPr="007A143F">
        <w:rPr>
          <w:b/>
        </w:rPr>
        <w:t>Post-conditions</w:t>
      </w:r>
    </w:p>
    <w:p w:rsidR="00464E85" w:rsidRPr="00030EA7" w:rsidRDefault="00464E85" w:rsidP="003D2098">
      <w:pPr>
        <w:pStyle w:val="ListParagraph"/>
        <w:numPr>
          <w:ilvl w:val="0"/>
          <w:numId w:val="41"/>
        </w:numPr>
        <w:rPr>
          <w:b/>
        </w:rPr>
      </w:pPr>
      <w:r w:rsidRPr="00030EA7">
        <w:rPr>
          <w:b/>
        </w:rPr>
        <w:t>Successful Completion</w:t>
      </w:r>
    </w:p>
    <w:p w:rsidR="00464E85" w:rsidRPr="00464E85" w:rsidRDefault="00464E85" w:rsidP="00030EA7">
      <w:pPr>
        <w:pStyle w:val="ListParagraph"/>
      </w:pPr>
      <w:r w:rsidRPr="00464E85">
        <w:t>A detailed comparison report will be generated.</w:t>
      </w:r>
    </w:p>
    <w:p w:rsidR="00464E85" w:rsidRPr="00030EA7" w:rsidRDefault="00464E85" w:rsidP="003D2098">
      <w:pPr>
        <w:pStyle w:val="ListParagraph"/>
        <w:numPr>
          <w:ilvl w:val="0"/>
          <w:numId w:val="41"/>
        </w:numPr>
        <w:rPr>
          <w:b/>
        </w:rPr>
      </w:pPr>
      <w:r w:rsidRPr="00030EA7">
        <w:rPr>
          <w:b/>
        </w:rPr>
        <w:t>Failure Condition</w:t>
      </w:r>
    </w:p>
    <w:p w:rsidR="00464E85" w:rsidRPr="00464E85" w:rsidRDefault="00464E85" w:rsidP="00A70B2C">
      <w:pPr>
        <w:pStyle w:val="ListParagraph"/>
      </w:pPr>
      <w:r w:rsidRPr="00464E85">
        <w:t xml:space="preserve">No </w:t>
      </w:r>
      <w:r w:rsidR="004747B7">
        <w:t>comparison report is</w:t>
      </w:r>
      <w:r w:rsidRPr="00464E85">
        <w:t xml:space="preserve"> generated.</w:t>
      </w:r>
    </w:p>
    <w:p w:rsidR="00AE74F3" w:rsidRDefault="00AE74F3">
      <w:r>
        <w:br w:type="page"/>
      </w:r>
    </w:p>
    <w:p w:rsidR="00464E85" w:rsidRDefault="006A24EF" w:rsidP="00CD23D6">
      <w:pPr>
        <w:pStyle w:val="Heading1"/>
      </w:pPr>
      <w:bookmarkStart w:id="10" w:name="_Toc350688579"/>
      <w:proofErr w:type="spellStart"/>
      <w:r>
        <w:lastRenderedPageBreak/>
        <w:t>Merge</w:t>
      </w:r>
      <w:r w:rsidR="00464E85">
        <w:t>Diagram</w:t>
      </w:r>
      <w:proofErr w:type="spellEnd"/>
      <w:r w:rsidR="00464E85">
        <w:t xml:space="preserve"> Use Case</w:t>
      </w:r>
      <w:bookmarkEnd w:id="10"/>
    </w:p>
    <w:p w:rsidR="0014744E" w:rsidRDefault="00464E85" w:rsidP="007A143F">
      <w:pPr>
        <w:rPr>
          <w:b/>
        </w:rPr>
      </w:pPr>
      <w:r w:rsidRPr="007A143F">
        <w:rPr>
          <w:b/>
        </w:rPr>
        <w:t>Brief Description</w:t>
      </w:r>
    </w:p>
    <w:p w:rsidR="0014744E" w:rsidRPr="0014744E" w:rsidRDefault="0014744E" w:rsidP="007A143F">
      <w:r>
        <w:t>This use case describes a manual merge functionality, in which the user selects which elements to keep from two related diagrams.</w:t>
      </w:r>
    </w:p>
    <w:p w:rsidR="00464E85" w:rsidRPr="007A143F" w:rsidRDefault="00E23F7D" w:rsidP="007A143F">
      <w:pPr>
        <w:rPr>
          <w:b/>
        </w:rPr>
      </w:pPr>
      <w:r w:rsidRPr="007A143F">
        <w:rPr>
          <w:b/>
        </w:rPr>
        <w:t>Actors</w:t>
      </w:r>
    </w:p>
    <w:p w:rsidR="00464E85" w:rsidRPr="00E23F7D" w:rsidRDefault="00464E85" w:rsidP="00CD23D6">
      <w:r w:rsidRPr="008A5FA6">
        <w:t>User</w:t>
      </w:r>
      <w:r w:rsidR="00E23F7D" w:rsidRPr="008A5FA6">
        <w:t>:</w:t>
      </w:r>
      <w:r w:rsidRPr="008A5FA6">
        <w:t xml:space="preserve"> </w:t>
      </w:r>
      <w:r w:rsidR="0091609A">
        <w:t xml:space="preserve"> The user selects the diagrams to merge and</w:t>
      </w:r>
      <w:r w:rsidRPr="00E23F7D">
        <w:t xml:space="preserve"> make</w:t>
      </w:r>
      <w:r w:rsidR="0091609A">
        <w:t>s</w:t>
      </w:r>
      <w:r w:rsidRPr="00E23F7D">
        <w:t xml:space="preserve"> decisions on merging</w:t>
      </w:r>
      <w:r w:rsidR="0091609A">
        <w:t>.</w:t>
      </w:r>
    </w:p>
    <w:p w:rsidR="00464E85" w:rsidRPr="007A143F" w:rsidRDefault="00464E85" w:rsidP="007A143F">
      <w:pPr>
        <w:rPr>
          <w:b/>
        </w:rPr>
      </w:pPr>
      <w:r w:rsidRPr="007A143F">
        <w:rPr>
          <w:b/>
        </w:rPr>
        <w:t>Preconditions</w:t>
      </w:r>
    </w:p>
    <w:p w:rsidR="00240AF2" w:rsidRPr="00240AF2" w:rsidRDefault="00240AF2" w:rsidP="00E23F7D">
      <w:pPr>
        <w:pStyle w:val="ListParagraph"/>
        <w:numPr>
          <w:ilvl w:val="0"/>
          <w:numId w:val="24"/>
        </w:numPr>
        <w:rPr>
          <w:rFonts w:asciiTheme="minorHAnsi" w:hAnsiTheme="minorHAnsi"/>
        </w:rPr>
      </w:pPr>
      <w:r w:rsidRPr="00464E85">
        <w:t xml:space="preserve">The user </w:t>
      </w:r>
      <w:r w:rsidRPr="00240AF2">
        <w:t>follows</w:t>
      </w:r>
      <w:r>
        <w:t xml:space="preserve"> Login use case flow to access ClubUML</w:t>
      </w:r>
      <w:r w:rsidRPr="00464E85">
        <w:t>.</w:t>
      </w:r>
    </w:p>
    <w:p w:rsidR="0091609A" w:rsidRDefault="0091609A" w:rsidP="0091609A">
      <w:pPr>
        <w:pStyle w:val="ListParagraph"/>
        <w:numPr>
          <w:ilvl w:val="0"/>
          <w:numId w:val="24"/>
        </w:numPr>
      </w:pPr>
      <w:r w:rsidRPr="00464E85">
        <w:t xml:space="preserve">The user </w:t>
      </w:r>
      <w:r>
        <w:t>has already</w:t>
      </w:r>
      <w:r w:rsidRPr="00464E85">
        <w:t xml:space="preserve"> uploaded two </w:t>
      </w:r>
      <w:r>
        <w:t xml:space="preserve">valid </w:t>
      </w:r>
      <w:r w:rsidRPr="00464E85">
        <w:t>diagrams</w:t>
      </w:r>
      <w:r>
        <w:t xml:space="preserve"> of the same type (following </w:t>
      </w:r>
      <w:proofErr w:type="spellStart"/>
      <w:r>
        <w:t>UploadDiagram</w:t>
      </w:r>
      <w:proofErr w:type="spellEnd"/>
      <w:r>
        <w:t xml:space="preserve"> flow of events)</w:t>
      </w:r>
      <w:r w:rsidRPr="00464E85">
        <w:t>.</w:t>
      </w:r>
    </w:p>
    <w:p w:rsidR="00844941" w:rsidRPr="00464E85" w:rsidRDefault="00844941" w:rsidP="0091609A">
      <w:pPr>
        <w:pStyle w:val="ListParagraph"/>
        <w:numPr>
          <w:ilvl w:val="0"/>
          <w:numId w:val="24"/>
        </w:numPr>
      </w:pPr>
      <w:r>
        <w:t xml:space="preserve">The uploaded diagrams to be merged are </w:t>
      </w:r>
      <w:r w:rsidR="000C3270">
        <w:t xml:space="preserve">from </w:t>
      </w:r>
      <w:r>
        <w:t xml:space="preserve">Papyrus (no </w:t>
      </w:r>
      <w:proofErr w:type="spellStart"/>
      <w:r>
        <w:t>Ecore</w:t>
      </w:r>
      <w:proofErr w:type="spellEnd"/>
      <w:r>
        <w:t xml:space="preserve"> merge support).</w:t>
      </w:r>
    </w:p>
    <w:p w:rsidR="00464E85" w:rsidRPr="007A143F" w:rsidRDefault="00464E85" w:rsidP="007A143F">
      <w:pPr>
        <w:rPr>
          <w:b/>
        </w:rPr>
      </w:pPr>
      <w:r w:rsidRPr="007A143F">
        <w:rPr>
          <w:b/>
        </w:rPr>
        <w:t>Basic Flow of Events</w:t>
      </w:r>
    </w:p>
    <w:p w:rsidR="00240AF2" w:rsidRDefault="00D73D1A" w:rsidP="00464E85">
      <w:pPr>
        <w:pStyle w:val="BodyText"/>
        <w:numPr>
          <w:ilvl w:val="0"/>
          <w:numId w:val="7"/>
        </w:numPr>
        <w:rPr>
          <w:rFonts w:asciiTheme="minorHAnsi" w:hAnsiTheme="minorHAnsi"/>
          <w:sz w:val="22"/>
          <w:szCs w:val="22"/>
        </w:rPr>
      </w:pPr>
      <w:r>
        <w:rPr>
          <w:rFonts w:asciiTheme="minorHAnsi" w:hAnsiTheme="minorHAnsi"/>
          <w:sz w:val="22"/>
          <w:szCs w:val="22"/>
        </w:rPr>
        <w:t>The</w:t>
      </w:r>
      <w:r w:rsidR="00464E85" w:rsidRPr="00240AF2">
        <w:rPr>
          <w:rFonts w:asciiTheme="minorHAnsi" w:hAnsiTheme="minorHAnsi"/>
          <w:sz w:val="22"/>
          <w:szCs w:val="22"/>
        </w:rPr>
        <w:t xml:space="preserve"> user selects two diagrams</w:t>
      </w:r>
      <w:r w:rsidR="00844941">
        <w:rPr>
          <w:rFonts w:asciiTheme="minorHAnsi" w:hAnsiTheme="minorHAnsi"/>
          <w:sz w:val="22"/>
          <w:szCs w:val="22"/>
        </w:rPr>
        <w:t xml:space="preserve"> of the same type (class or sequence), both Papyrus files,</w:t>
      </w:r>
      <w:r w:rsidR="00464E85" w:rsidRPr="00240AF2">
        <w:rPr>
          <w:rFonts w:asciiTheme="minorHAnsi" w:hAnsiTheme="minorHAnsi"/>
          <w:sz w:val="22"/>
          <w:szCs w:val="22"/>
        </w:rPr>
        <w:t xml:space="preserve"> to be merged.</w:t>
      </w:r>
    </w:p>
    <w:p w:rsidR="00464E85" w:rsidRDefault="00D73D1A" w:rsidP="00464E85">
      <w:pPr>
        <w:pStyle w:val="BodyText"/>
        <w:numPr>
          <w:ilvl w:val="0"/>
          <w:numId w:val="7"/>
        </w:numPr>
        <w:rPr>
          <w:rFonts w:asciiTheme="minorHAnsi" w:hAnsiTheme="minorHAnsi"/>
          <w:sz w:val="22"/>
          <w:szCs w:val="22"/>
        </w:rPr>
      </w:pPr>
      <w:r>
        <w:rPr>
          <w:rFonts w:asciiTheme="minorHAnsi" w:hAnsiTheme="minorHAnsi"/>
          <w:sz w:val="22"/>
          <w:szCs w:val="22"/>
        </w:rPr>
        <w:t>The user clicks</w:t>
      </w:r>
      <w:r w:rsidR="00CB4BD8">
        <w:rPr>
          <w:rFonts w:asciiTheme="minorHAnsi" w:hAnsiTheme="minorHAnsi"/>
          <w:sz w:val="22"/>
          <w:szCs w:val="22"/>
        </w:rPr>
        <w:t xml:space="preserve"> the “</w:t>
      </w:r>
      <w:r>
        <w:rPr>
          <w:rFonts w:asciiTheme="minorHAnsi" w:hAnsiTheme="minorHAnsi"/>
          <w:sz w:val="22"/>
          <w:szCs w:val="22"/>
        </w:rPr>
        <w:t>merge</w:t>
      </w:r>
      <w:r w:rsidR="00CB4BD8">
        <w:rPr>
          <w:rFonts w:asciiTheme="minorHAnsi" w:hAnsiTheme="minorHAnsi"/>
          <w:sz w:val="22"/>
          <w:szCs w:val="22"/>
        </w:rPr>
        <w:t>”</w:t>
      </w:r>
      <w:r>
        <w:rPr>
          <w:rFonts w:asciiTheme="minorHAnsi" w:hAnsiTheme="minorHAnsi"/>
          <w:sz w:val="22"/>
          <w:szCs w:val="22"/>
        </w:rPr>
        <w:t xml:space="preserve"> button</w:t>
      </w:r>
      <w:r w:rsidR="00CB4BD8">
        <w:rPr>
          <w:rFonts w:asciiTheme="minorHAnsi" w:hAnsiTheme="minorHAnsi"/>
          <w:sz w:val="22"/>
          <w:szCs w:val="22"/>
        </w:rPr>
        <w:t>.</w:t>
      </w:r>
    </w:p>
    <w:p w:rsidR="00CB4BD8" w:rsidRDefault="00CB4BD8" w:rsidP="00464E85">
      <w:pPr>
        <w:pStyle w:val="BodyText"/>
        <w:numPr>
          <w:ilvl w:val="0"/>
          <w:numId w:val="7"/>
        </w:numPr>
        <w:rPr>
          <w:rFonts w:asciiTheme="minorHAnsi" w:hAnsiTheme="minorHAnsi"/>
          <w:sz w:val="22"/>
          <w:szCs w:val="22"/>
        </w:rPr>
      </w:pPr>
      <w:r>
        <w:rPr>
          <w:rFonts w:asciiTheme="minorHAnsi" w:hAnsiTheme="minorHAnsi"/>
          <w:sz w:val="22"/>
          <w:szCs w:val="22"/>
        </w:rPr>
        <w:t xml:space="preserve">The webpage shows the two diagrams side by side.  Under each diagram, there is a list of: </w:t>
      </w:r>
    </w:p>
    <w:p w:rsidR="002510F3" w:rsidRDefault="00EB16AE" w:rsidP="002510F3">
      <w:pPr>
        <w:pStyle w:val="BodyText"/>
        <w:numPr>
          <w:ilvl w:val="1"/>
          <w:numId w:val="7"/>
        </w:numPr>
        <w:rPr>
          <w:rFonts w:asciiTheme="minorHAnsi" w:hAnsiTheme="minorHAnsi"/>
          <w:sz w:val="22"/>
          <w:szCs w:val="22"/>
        </w:rPr>
      </w:pPr>
      <w:r>
        <w:rPr>
          <w:rFonts w:asciiTheme="minorHAnsi" w:hAnsiTheme="minorHAnsi"/>
          <w:sz w:val="22"/>
          <w:szCs w:val="22"/>
        </w:rPr>
        <w:t>Classes in diagram A</w:t>
      </w:r>
      <w:r w:rsidR="000C3270">
        <w:rPr>
          <w:rFonts w:asciiTheme="minorHAnsi" w:hAnsiTheme="minorHAnsi"/>
          <w:sz w:val="22"/>
          <w:szCs w:val="22"/>
        </w:rPr>
        <w:t xml:space="preserve"> only</w:t>
      </w:r>
      <w:r>
        <w:rPr>
          <w:rFonts w:asciiTheme="minorHAnsi" w:hAnsiTheme="minorHAnsi"/>
          <w:sz w:val="22"/>
          <w:szCs w:val="22"/>
        </w:rPr>
        <w:t>.</w:t>
      </w:r>
    </w:p>
    <w:p w:rsidR="00EB16AE" w:rsidRDefault="00EB16AE" w:rsidP="002510F3">
      <w:pPr>
        <w:pStyle w:val="BodyText"/>
        <w:numPr>
          <w:ilvl w:val="1"/>
          <w:numId w:val="7"/>
        </w:numPr>
        <w:rPr>
          <w:rFonts w:asciiTheme="minorHAnsi" w:hAnsiTheme="minorHAnsi"/>
          <w:sz w:val="22"/>
          <w:szCs w:val="22"/>
        </w:rPr>
      </w:pPr>
      <w:r>
        <w:rPr>
          <w:rFonts w:asciiTheme="minorHAnsi" w:hAnsiTheme="minorHAnsi"/>
          <w:sz w:val="22"/>
          <w:szCs w:val="22"/>
        </w:rPr>
        <w:t>Classes in diagram B</w:t>
      </w:r>
      <w:r w:rsidR="000C3270">
        <w:rPr>
          <w:rFonts w:asciiTheme="minorHAnsi" w:hAnsiTheme="minorHAnsi"/>
          <w:sz w:val="22"/>
          <w:szCs w:val="22"/>
        </w:rPr>
        <w:t xml:space="preserve"> only</w:t>
      </w:r>
      <w:r>
        <w:rPr>
          <w:rFonts w:asciiTheme="minorHAnsi" w:hAnsiTheme="minorHAnsi"/>
          <w:sz w:val="22"/>
          <w:szCs w:val="22"/>
        </w:rPr>
        <w:t>.</w:t>
      </w:r>
    </w:p>
    <w:p w:rsidR="00EB16AE" w:rsidRPr="002510F3" w:rsidRDefault="00EB16AE" w:rsidP="002510F3">
      <w:pPr>
        <w:pStyle w:val="BodyText"/>
        <w:numPr>
          <w:ilvl w:val="1"/>
          <w:numId w:val="7"/>
        </w:numPr>
        <w:rPr>
          <w:rFonts w:asciiTheme="minorHAnsi" w:hAnsiTheme="minorHAnsi"/>
          <w:sz w:val="22"/>
          <w:szCs w:val="22"/>
        </w:rPr>
      </w:pPr>
      <w:r>
        <w:rPr>
          <w:rFonts w:asciiTheme="minorHAnsi" w:hAnsiTheme="minorHAnsi"/>
          <w:sz w:val="22"/>
          <w:szCs w:val="22"/>
        </w:rPr>
        <w:t>Classes in common</w:t>
      </w:r>
      <w:r w:rsidR="000C3270">
        <w:rPr>
          <w:rFonts w:asciiTheme="minorHAnsi" w:hAnsiTheme="minorHAnsi"/>
          <w:sz w:val="22"/>
          <w:szCs w:val="22"/>
        </w:rPr>
        <w:t xml:space="preserve"> with diagram A and diagram B.</w:t>
      </w:r>
    </w:p>
    <w:p w:rsidR="002510F3" w:rsidRDefault="000C3270" w:rsidP="00464E85">
      <w:pPr>
        <w:pStyle w:val="BodyText"/>
        <w:numPr>
          <w:ilvl w:val="0"/>
          <w:numId w:val="7"/>
        </w:numPr>
        <w:rPr>
          <w:rFonts w:asciiTheme="minorHAnsi" w:hAnsiTheme="minorHAnsi"/>
          <w:sz w:val="22"/>
          <w:szCs w:val="22"/>
        </w:rPr>
      </w:pPr>
      <w:r>
        <w:rPr>
          <w:rFonts w:asciiTheme="minorHAnsi" w:hAnsiTheme="minorHAnsi"/>
          <w:sz w:val="22"/>
          <w:szCs w:val="22"/>
        </w:rPr>
        <w:t>The user can select any pair of classes to merge if they are not already in common with both diagrams, e.g. class Bike in diagram A and class Bicycle in diagram B.</w:t>
      </w:r>
    </w:p>
    <w:p w:rsidR="000C3270" w:rsidRDefault="000C3270" w:rsidP="00464E85">
      <w:pPr>
        <w:pStyle w:val="BodyText"/>
        <w:numPr>
          <w:ilvl w:val="0"/>
          <w:numId w:val="7"/>
        </w:numPr>
        <w:rPr>
          <w:rFonts w:asciiTheme="minorHAnsi" w:hAnsiTheme="minorHAnsi"/>
          <w:sz w:val="22"/>
          <w:szCs w:val="22"/>
        </w:rPr>
      </w:pPr>
      <w:r w:rsidRPr="000C3270">
        <w:rPr>
          <w:rFonts w:asciiTheme="minorHAnsi" w:hAnsiTheme="minorHAnsi"/>
          <w:sz w:val="22"/>
          <w:szCs w:val="22"/>
        </w:rPr>
        <w:t>The u</w:t>
      </w:r>
      <w:r w:rsidR="00464E85" w:rsidRPr="000C3270">
        <w:rPr>
          <w:rFonts w:asciiTheme="minorHAnsi" w:hAnsiTheme="minorHAnsi"/>
          <w:sz w:val="22"/>
          <w:szCs w:val="22"/>
        </w:rPr>
        <w:t xml:space="preserve">ser makes the selection of which elements to be kept in the merged </w:t>
      </w:r>
      <w:r w:rsidRPr="000C3270">
        <w:rPr>
          <w:rFonts w:asciiTheme="minorHAnsi" w:hAnsiTheme="minorHAnsi"/>
          <w:sz w:val="22"/>
          <w:szCs w:val="22"/>
        </w:rPr>
        <w:t>class by checking a</w:t>
      </w:r>
      <w:r w:rsidR="002510F3" w:rsidRPr="000C3270">
        <w:rPr>
          <w:rFonts w:asciiTheme="minorHAnsi" w:hAnsiTheme="minorHAnsi"/>
          <w:sz w:val="22"/>
          <w:szCs w:val="22"/>
        </w:rPr>
        <w:t xml:space="preserve"> box </w:t>
      </w:r>
      <w:r w:rsidRPr="000C3270">
        <w:rPr>
          <w:rFonts w:asciiTheme="minorHAnsi" w:hAnsiTheme="minorHAnsi"/>
          <w:sz w:val="22"/>
          <w:szCs w:val="22"/>
        </w:rPr>
        <w:t xml:space="preserve">(or some similar type of input) </w:t>
      </w:r>
      <w:r w:rsidR="002510F3" w:rsidRPr="000C3270">
        <w:rPr>
          <w:rFonts w:asciiTheme="minorHAnsi" w:hAnsiTheme="minorHAnsi"/>
          <w:sz w:val="22"/>
          <w:szCs w:val="22"/>
        </w:rPr>
        <w:t>next to each desired element</w:t>
      </w:r>
      <w:r w:rsidR="00464E85" w:rsidRPr="000C3270">
        <w:rPr>
          <w:rFonts w:asciiTheme="minorHAnsi" w:hAnsiTheme="minorHAnsi"/>
          <w:sz w:val="22"/>
          <w:szCs w:val="22"/>
        </w:rPr>
        <w:t>.</w:t>
      </w:r>
    </w:p>
    <w:p w:rsidR="002510F3" w:rsidRDefault="002510F3" w:rsidP="00464E85">
      <w:pPr>
        <w:pStyle w:val="BodyText"/>
        <w:numPr>
          <w:ilvl w:val="0"/>
          <w:numId w:val="7"/>
        </w:numPr>
        <w:rPr>
          <w:rFonts w:asciiTheme="minorHAnsi" w:hAnsiTheme="minorHAnsi"/>
          <w:sz w:val="22"/>
          <w:szCs w:val="22"/>
        </w:rPr>
      </w:pPr>
      <w:r w:rsidRPr="000C3270">
        <w:rPr>
          <w:rFonts w:asciiTheme="minorHAnsi" w:hAnsiTheme="minorHAnsi"/>
          <w:sz w:val="22"/>
          <w:szCs w:val="22"/>
        </w:rPr>
        <w:t xml:space="preserve">The user clicks another “merge” button </w:t>
      </w:r>
      <w:r w:rsidR="000C3270">
        <w:rPr>
          <w:rFonts w:asciiTheme="minorHAnsi" w:hAnsiTheme="minorHAnsi"/>
          <w:sz w:val="22"/>
          <w:szCs w:val="22"/>
        </w:rPr>
        <w:t>to merge the class</w:t>
      </w:r>
      <w:r w:rsidRPr="000C3270">
        <w:rPr>
          <w:rFonts w:asciiTheme="minorHAnsi" w:hAnsiTheme="minorHAnsi"/>
          <w:sz w:val="22"/>
          <w:szCs w:val="22"/>
        </w:rPr>
        <w:t>.</w:t>
      </w:r>
    </w:p>
    <w:p w:rsidR="000C3270" w:rsidRDefault="000C3270" w:rsidP="00464E85">
      <w:pPr>
        <w:pStyle w:val="BodyText"/>
        <w:numPr>
          <w:ilvl w:val="0"/>
          <w:numId w:val="7"/>
        </w:numPr>
        <w:rPr>
          <w:rFonts w:asciiTheme="minorHAnsi" w:hAnsiTheme="minorHAnsi"/>
          <w:sz w:val="22"/>
          <w:szCs w:val="22"/>
        </w:rPr>
      </w:pPr>
      <w:r>
        <w:rPr>
          <w:rFonts w:asciiTheme="minorHAnsi" w:hAnsiTheme="minorHAnsi"/>
          <w:sz w:val="22"/>
          <w:szCs w:val="22"/>
        </w:rPr>
        <w:t>The user will be prompted to resolve any conflicts with associations in the newly merged class by picking which type of association is appropriate in each situation.</w:t>
      </w:r>
    </w:p>
    <w:p w:rsidR="000C3270" w:rsidRDefault="000C3270" w:rsidP="00464E85">
      <w:pPr>
        <w:pStyle w:val="BodyText"/>
        <w:numPr>
          <w:ilvl w:val="0"/>
          <w:numId w:val="7"/>
        </w:numPr>
        <w:rPr>
          <w:rFonts w:asciiTheme="minorHAnsi" w:hAnsiTheme="minorHAnsi"/>
          <w:sz w:val="22"/>
          <w:szCs w:val="22"/>
        </w:rPr>
      </w:pPr>
      <w:r>
        <w:rPr>
          <w:rFonts w:asciiTheme="minorHAnsi" w:hAnsiTheme="minorHAnsi"/>
          <w:sz w:val="22"/>
          <w:szCs w:val="22"/>
        </w:rPr>
        <w:t>The user can repeat steps 4-7 to merge other classes which are not in common.</w:t>
      </w:r>
    </w:p>
    <w:p w:rsidR="000C3270" w:rsidRPr="000C3270" w:rsidRDefault="000C3270" w:rsidP="00464E85">
      <w:pPr>
        <w:pStyle w:val="BodyText"/>
        <w:numPr>
          <w:ilvl w:val="0"/>
          <w:numId w:val="7"/>
        </w:numPr>
        <w:rPr>
          <w:rFonts w:asciiTheme="minorHAnsi" w:hAnsiTheme="minorHAnsi"/>
          <w:sz w:val="22"/>
          <w:szCs w:val="22"/>
        </w:rPr>
      </w:pPr>
      <w:r>
        <w:rPr>
          <w:rFonts w:asciiTheme="minorHAnsi" w:hAnsiTheme="minorHAnsi"/>
          <w:sz w:val="22"/>
          <w:szCs w:val="22"/>
        </w:rPr>
        <w:t>When the user is finished merging classes, the user clicks another Merge button to finalize the process and generate the overall merged diagram.</w:t>
      </w:r>
    </w:p>
    <w:p w:rsidR="002510F3" w:rsidRPr="00464E85" w:rsidRDefault="007435F5" w:rsidP="00464E85">
      <w:pPr>
        <w:pStyle w:val="BodyText"/>
        <w:numPr>
          <w:ilvl w:val="0"/>
          <w:numId w:val="7"/>
        </w:numPr>
        <w:rPr>
          <w:rFonts w:asciiTheme="minorHAnsi" w:hAnsiTheme="minorHAnsi"/>
          <w:sz w:val="22"/>
          <w:szCs w:val="22"/>
        </w:rPr>
      </w:pPr>
      <w:r>
        <w:rPr>
          <w:rFonts w:asciiTheme="minorHAnsi" w:hAnsiTheme="minorHAnsi"/>
          <w:sz w:val="22"/>
          <w:szCs w:val="22"/>
        </w:rPr>
        <w:t>T</w:t>
      </w:r>
      <w:r w:rsidR="002510F3">
        <w:rPr>
          <w:rFonts w:asciiTheme="minorHAnsi" w:hAnsiTheme="minorHAnsi"/>
          <w:sz w:val="22"/>
          <w:szCs w:val="22"/>
        </w:rPr>
        <w:t>he</w:t>
      </w:r>
      <w:r>
        <w:rPr>
          <w:rFonts w:asciiTheme="minorHAnsi" w:hAnsiTheme="minorHAnsi"/>
          <w:sz w:val="22"/>
          <w:szCs w:val="22"/>
        </w:rPr>
        <w:t xml:space="preserve"> UI</w:t>
      </w:r>
      <w:r w:rsidR="002510F3">
        <w:rPr>
          <w:rFonts w:asciiTheme="minorHAnsi" w:hAnsiTheme="minorHAnsi"/>
          <w:sz w:val="22"/>
          <w:szCs w:val="22"/>
        </w:rPr>
        <w:t xml:space="preserve"> displays a new merged diagram </w:t>
      </w:r>
      <w:r>
        <w:rPr>
          <w:rFonts w:asciiTheme="minorHAnsi" w:hAnsiTheme="minorHAnsi"/>
          <w:sz w:val="22"/>
          <w:szCs w:val="22"/>
        </w:rPr>
        <w:t>with the versions of each element combined</w:t>
      </w:r>
      <w:r w:rsidR="002510F3">
        <w:rPr>
          <w:rFonts w:asciiTheme="minorHAnsi" w:hAnsiTheme="minorHAnsi"/>
          <w:sz w:val="22"/>
          <w:szCs w:val="22"/>
        </w:rPr>
        <w:t>.</w:t>
      </w:r>
    </w:p>
    <w:p w:rsidR="00464E85" w:rsidRDefault="002510F3" w:rsidP="00464E85">
      <w:pPr>
        <w:pStyle w:val="BodyText"/>
        <w:numPr>
          <w:ilvl w:val="0"/>
          <w:numId w:val="7"/>
        </w:numPr>
        <w:rPr>
          <w:rFonts w:asciiTheme="minorHAnsi" w:hAnsiTheme="minorHAnsi"/>
          <w:sz w:val="22"/>
          <w:szCs w:val="22"/>
        </w:rPr>
      </w:pPr>
      <w:r>
        <w:rPr>
          <w:rFonts w:asciiTheme="minorHAnsi" w:hAnsiTheme="minorHAnsi"/>
          <w:sz w:val="22"/>
          <w:szCs w:val="22"/>
        </w:rPr>
        <w:t>The user can save the merged diagram.</w:t>
      </w:r>
    </w:p>
    <w:p w:rsidR="002510F3" w:rsidRPr="00464E85" w:rsidRDefault="007435F5" w:rsidP="00464E85">
      <w:pPr>
        <w:pStyle w:val="BodyText"/>
        <w:numPr>
          <w:ilvl w:val="0"/>
          <w:numId w:val="7"/>
        </w:numPr>
        <w:rPr>
          <w:rFonts w:asciiTheme="minorHAnsi" w:hAnsiTheme="minorHAnsi"/>
          <w:sz w:val="22"/>
          <w:szCs w:val="22"/>
        </w:rPr>
      </w:pPr>
      <w:r>
        <w:rPr>
          <w:rFonts w:asciiTheme="minorHAnsi" w:hAnsiTheme="minorHAnsi"/>
          <w:sz w:val="22"/>
          <w:szCs w:val="22"/>
        </w:rPr>
        <w:t xml:space="preserve">The user can export </w:t>
      </w:r>
      <w:r w:rsidR="000C3270">
        <w:rPr>
          <w:rFonts w:asciiTheme="minorHAnsi" w:hAnsiTheme="minorHAnsi"/>
          <w:sz w:val="22"/>
          <w:szCs w:val="22"/>
        </w:rPr>
        <w:t>Papyrus</w:t>
      </w:r>
      <w:r w:rsidR="002510F3">
        <w:rPr>
          <w:rFonts w:asciiTheme="minorHAnsi" w:hAnsiTheme="minorHAnsi"/>
          <w:sz w:val="22"/>
          <w:szCs w:val="22"/>
        </w:rPr>
        <w:t xml:space="preserve"> file</w:t>
      </w:r>
      <w:r w:rsidR="000C3270">
        <w:rPr>
          <w:rFonts w:asciiTheme="minorHAnsi" w:hAnsiTheme="minorHAnsi"/>
          <w:sz w:val="22"/>
          <w:szCs w:val="22"/>
        </w:rPr>
        <w:t>s</w:t>
      </w:r>
      <w:r>
        <w:rPr>
          <w:rFonts w:asciiTheme="minorHAnsi" w:hAnsiTheme="minorHAnsi"/>
          <w:sz w:val="22"/>
          <w:szCs w:val="22"/>
        </w:rPr>
        <w:t xml:space="preserve"> of the merged diagram</w:t>
      </w:r>
      <w:r w:rsidR="000C3270">
        <w:rPr>
          <w:rFonts w:asciiTheme="minorHAnsi" w:hAnsiTheme="minorHAnsi"/>
          <w:sz w:val="22"/>
          <w:szCs w:val="22"/>
        </w:rPr>
        <w:t xml:space="preserve"> (see </w:t>
      </w:r>
      <w:proofErr w:type="spellStart"/>
      <w:r w:rsidR="000C3270">
        <w:rPr>
          <w:rFonts w:asciiTheme="minorHAnsi" w:hAnsiTheme="minorHAnsi"/>
          <w:sz w:val="22"/>
          <w:szCs w:val="22"/>
        </w:rPr>
        <w:t>DownloadProject</w:t>
      </w:r>
      <w:proofErr w:type="spellEnd"/>
      <w:r w:rsidR="000C3270">
        <w:rPr>
          <w:rFonts w:asciiTheme="minorHAnsi" w:hAnsiTheme="minorHAnsi"/>
          <w:sz w:val="22"/>
          <w:szCs w:val="22"/>
        </w:rPr>
        <w:t xml:space="preserve"> use case)</w:t>
      </w:r>
      <w:r w:rsidR="002510F3">
        <w:rPr>
          <w:rFonts w:asciiTheme="minorHAnsi" w:hAnsiTheme="minorHAnsi"/>
          <w:sz w:val="22"/>
          <w:szCs w:val="22"/>
        </w:rPr>
        <w:t>.</w:t>
      </w:r>
    </w:p>
    <w:p w:rsidR="00464E85" w:rsidRDefault="002510F3" w:rsidP="00464E85">
      <w:pPr>
        <w:pStyle w:val="BodyText"/>
        <w:numPr>
          <w:ilvl w:val="0"/>
          <w:numId w:val="7"/>
        </w:numPr>
        <w:rPr>
          <w:rFonts w:asciiTheme="minorHAnsi" w:hAnsiTheme="minorHAnsi"/>
          <w:sz w:val="22"/>
          <w:szCs w:val="22"/>
        </w:rPr>
      </w:pPr>
      <w:r>
        <w:rPr>
          <w:rFonts w:asciiTheme="minorHAnsi" w:hAnsiTheme="minorHAnsi"/>
          <w:sz w:val="22"/>
          <w:szCs w:val="22"/>
        </w:rPr>
        <w:t>The u</w:t>
      </w:r>
      <w:r w:rsidR="00464E85" w:rsidRPr="00464E85">
        <w:rPr>
          <w:rFonts w:asciiTheme="minorHAnsi" w:hAnsiTheme="minorHAnsi"/>
          <w:sz w:val="22"/>
          <w:szCs w:val="22"/>
        </w:rPr>
        <w:t xml:space="preserve">ser can comment on the </w:t>
      </w:r>
      <w:r>
        <w:rPr>
          <w:rFonts w:asciiTheme="minorHAnsi" w:hAnsiTheme="minorHAnsi"/>
          <w:sz w:val="22"/>
          <w:szCs w:val="22"/>
        </w:rPr>
        <w:t xml:space="preserve">merged </w:t>
      </w:r>
      <w:r w:rsidR="00464E85" w:rsidRPr="00464E85">
        <w:rPr>
          <w:rFonts w:asciiTheme="minorHAnsi" w:hAnsiTheme="minorHAnsi"/>
          <w:sz w:val="22"/>
          <w:szCs w:val="22"/>
        </w:rPr>
        <w:t>diagram.</w:t>
      </w:r>
    </w:p>
    <w:p w:rsidR="007435F5" w:rsidRDefault="007435F5" w:rsidP="00464E85">
      <w:pPr>
        <w:pStyle w:val="BodyText"/>
        <w:numPr>
          <w:ilvl w:val="0"/>
          <w:numId w:val="7"/>
        </w:numPr>
        <w:rPr>
          <w:rFonts w:asciiTheme="minorHAnsi" w:hAnsiTheme="minorHAnsi"/>
          <w:sz w:val="22"/>
          <w:szCs w:val="22"/>
        </w:rPr>
      </w:pPr>
      <w:r>
        <w:rPr>
          <w:rFonts w:asciiTheme="minorHAnsi" w:hAnsiTheme="minorHAnsi"/>
          <w:sz w:val="22"/>
          <w:szCs w:val="22"/>
        </w:rPr>
        <w:lastRenderedPageBreak/>
        <w:t>The user can return to the main ClubUML page after doing any combination of saving the drawing, exporting the merged diagram, or commenting.</w:t>
      </w:r>
    </w:p>
    <w:p w:rsidR="007435F5" w:rsidRPr="00464E85" w:rsidRDefault="007435F5" w:rsidP="00464E85">
      <w:pPr>
        <w:pStyle w:val="BodyText"/>
        <w:numPr>
          <w:ilvl w:val="0"/>
          <w:numId w:val="7"/>
        </w:numPr>
        <w:rPr>
          <w:rFonts w:asciiTheme="minorHAnsi" w:hAnsiTheme="minorHAnsi"/>
          <w:sz w:val="22"/>
          <w:szCs w:val="22"/>
        </w:rPr>
      </w:pPr>
      <w:r>
        <w:rPr>
          <w:rFonts w:asciiTheme="minorHAnsi" w:hAnsiTheme="minorHAnsi"/>
          <w:sz w:val="22"/>
          <w:szCs w:val="22"/>
        </w:rPr>
        <w:t>The merged diagram will appear on the main ClubUML page along with the other diagrams that have been uploaded.</w:t>
      </w:r>
    </w:p>
    <w:p w:rsidR="00464E85" w:rsidRPr="008A5FA6" w:rsidRDefault="00464E85" w:rsidP="007A143F">
      <w:pPr>
        <w:rPr>
          <w:rStyle w:val="Strong"/>
        </w:rPr>
      </w:pPr>
      <w:r w:rsidRPr="007A143F">
        <w:rPr>
          <w:b/>
        </w:rPr>
        <w:t>Alternative Flows</w:t>
      </w:r>
    </w:p>
    <w:p w:rsidR="00464E85" w:rsidRPr="00CD23D6" w:rsidRDefault="00464E85" w:rsidP="007A143F">
      <w:pPr>
        <w:ind w:firstLine="360"/>
        <w:rPr>
          <w:b/>
        </w:rPr>
      </w:pPr>
      <w:r w:rsidRPr="00CD23D6">
        <w:rPr>
          <w:b/>
        </w:rPr>
        <w:t>Incorrect type of diagrams</w:t>
      </w:r>
    </w:p>
    <w:p w:rsidR="00464E85" w:rsidRPr="00464E85" w:rsidRDefault="00464E85" w:rsidP="009F44FF">
      <w:pPr>
        <w:pStyle w:val="BodyText"/>
        <w:ind w:left="0" w:firstLine="360"/>
        <w:rPr>
          <w:rFonts w:asciiTheme="minorHAnsi" w:hAnsiTheme="minorHAnsi"/>
          <w:sz w:val="22"/>
          <w:szCs w:val="22"/>
        </w:rPr>
      </w:pPr>
      <w:r w:rsidRPr="00464E85">
        <w:rPr>
          <w:rFonts w:asciiTheme="minorHAnsi" w:hAnsiTheme="minorHAnsi"/>
          <w:sz w:val="22"/>
          <w:szCs w:val="22"/>
        </w:rPr>
        <w:t>If user selects two di</w:t>
      </w:r>
      <w:r w:rsidR="00D73D1A">
        <w:rPr>
          <w:rFonts w:asciiTheme="minorHAnsi" w:hAnsiTheme="minorHAnsi"/>
          <w:sz w:val="22"/>
          <w:szCs w:val="22"/>
        </w:rPr>
        <w:t>fferent types of diagrams, then:</w:t>
      </w:r>
    </w:p>
    <w:p w:rsidR="00464E85" w:rsidRPr="00464E85" w:rsidRDefault="00464E85" w:rsidP="00E23F7D">
      <w:pPr>
        <w:pStyle w:val="BodyText"/>
        <w:numPr>
          <w:ilvl w:val="0"/>
          <w:numId w:val="8"/>
        </w:numPr>
        <w:tabs>
          <w:tab w:val="clear" w:pos="1440"/>
          <w:tab w:val="num" w:pos="720"/>
        </w:tabs>
        <w:ind w:left="720"/>
        <w:rPr>
          <w:rFonts w:asciiTheme="minorHAnsi" w:hAnsiTheme="minorHAnsi"/>
          <w:sz w:val="22"/>
          <w:szCs w:val="22"/>
        </w:rPr>
      </w:pPr>
      <w:r w:rsidRPr="00464E85">
        <w:rPr>
          <w:rFonts w:asciiTheme="minorHAnsi" w:hAnsiTheme="minorHAnsi"/>
          <w:sz w:val="22"/>
          <w:szCs w:val="22"/>
        </w:rPr>
        <w:t>An error dialog will be prompted and ask the user to select two diagrams with the same type.</w:t>
      </w:r>
    </w:p>
    <w:p w:rsidR="00464E85" w:rsidRPr="00464E85" w:rsidRDefault="00464E85" w:rsidP="00E23F7D">
      <w:pPr>
        <w:pStyle w:val="BodyText"/>
        <w:numPr>
          <w:ilvl w:val="0"/>
          <w:numId w:val="8"/>
        </w:numPr>
        <w:ind w:left="720"/>
        <w:rPr>
          <w:rFonts w:asciiTheme="minorHAnsi" w:hAnsiTheme="minorHAnsi"/>
          <w:sz w:val="22"/>
          <w:szCs w:val="22"/>
        </w:rPr>
      </w:pPr>
      <w:r w:rsidRPr="00464E85">
        <w:rPr>
          <w:rFonts w:asciiTheme="minorHAnsi" w:hAnsiTheme="minorHAnsi"/>
          <w:sz w:val="22"/>
          <w:szCs w:val="22"/>
        </w:rPr>
        <w:t xml:space="preserve">The use case </w:t>
      </w:r>
      <w:r w:rsidR="00D73D1A">
        <w:rPr>
          <w:rFonts w:asciiTheme="minorHAnsi" w:hAnsiTheme="minorHAnsi"/>
          <w:sz w:val="22"/>
          <w:szCs w:val="22"/>
        </w:rPr>
        <w:t>returns to basic flow step 1</w:t>
      </w:r>
      <w:r w:rsidRPr="00464E85">
        <w:rPr>
          <w:rFonts w:asciiTheme="minorHAnsi" w:hAnsiTheme="minorHAnsi"/>
          <w:sz w:val="22"/>
          <w:szCs w:val="22"/>
        </w:rPr>
        <w:t>.</w:t>
      </w:r>
    </w:p>
    <w:p w:rsidR="00464E85" w:rsidRPr="00CD23D6" w:rsidRDefault="00464E85" w:rsidP="007A143F">
      <w:pPr>
        <w:ind w:firstLine="345"/>
        <w:rPr>
          <w:rStyle w:val="Strong"/>
          <w:b w:val="0"/>
        </w:rPr>
      </w:pPr>
      <w:r w:rsidRPr="00CD23D6">
        <w:rPr>
          <w:b/>
        </w:rPr>
        <w:t>Number of diagrams error</w:t>
      </w:r>
    </w:p>
    <w:p w:rsidR="00464E85" w:rsidRPr="00464E85" w:rsidRDefault="00464E85" w:rsidP="009F44FF">
      <w:pPr>
        <w:pStyle w:val="BodyText"/>
        <w:ind w:left="0" w:firstLine="345"/>
        <w:rPr>
          <w:rFonts w:asciiTheme="minorHAnsi" w:hAnsiTheme="minorHAnsi"/>
          <w:sz w:val="22"/>
          <w:szCs w:val="22"/>
        </w:rPr>
      </w:pPr>
      <w:r w:rsidRPr="00464E85">
        <w:rPr>
          <w:rFonts w:asciiTheme="minorHAnsi" w:hAnsiTheme="minorHAnsi"/>
          <w:sz w:val="22"/>
          <w:szCs w:val="22"/>
        </w:rPr>
        <w:t>If user selects more or less than two diagrams, then</w:t>
      </w:r>
      <w:r w:rsidR="00D73D1A">
        <w:rPr>
          <w:rFonts w:asciiTheme="minorHAnsi" w:hAnsiTheme="minorHAnsi"/>
          <w:sz w:val="22"/>
          <w:szCs w:val="22"/>
        </w:rPr>
        <w:t>:</w:t>
      </w:r>
    </w:p>
    <w:p w:rsidR="00464E85" w:rsidRPr="00464E85" w:rsidRDefault="00464E85" w:rsidP="00E23F7D">
      <w:pPr>
        <w:pStyle w:val="BodyText"/>
        <w:numPr>
          <w:ilvl w:val="0"/>
          <w:numId w:val="9"/>
        </w:numPr>
        <w:ind w:left="705"/>
        <w:rPr>
          <w:rFonts w:asciiTheme="minorHAnsi" w:hAnsiTheme="minorHAnsi"/>
          <w:sz w:val="22"/>
          <w:szCs w:val="22"/>
        </w:rPr>
      </w:pPr>
      <w:r w:rsidRPr="00464E85">
        <w:rPr>
          <w:rFonts w:asciiTheme="minorHAnsi" w:hAnsiTheme="minorHAnsi"/>
          <w:sz w:val="22"/>
          <w:szCs w:val="22"/>
        </w:rPr>
        <w:t>An error dialog will be prompted and ask the user to select more or less diagrams to be merged.</w:t>
      </w:r>
    </w:p>
    <w:p w:rsidR="00464E85" w:rsidRPr="00464E85" w:rsidRDefault="00464E85" w:rsidP="00E23F7D">
      <w:pPr>
        <w:pStyle w:val="BodyText"/>
        <w:numPr>
          <w:ilvl w:val="0"/>
          <w:numId w:val="9"/>
        </w:numPr>
        <w:ind w:left="705"/>
        <w:rPr>
          <w:rFonts w:asciiTheme="minorHAnsi" w:hAnsiTheme="minorHAnsi"/>
          <w:sz w:val="22"/>
          <w:szCs w:val="22"/>
        </w:rPr>
      </w:pPr>
      <w:r w:rsidRPr="00464E85">
        <w:rPr>
          <w:rFonts w:asciiTheme="minorHAnsi" w:hAnsiTheme="minorHAnsi"/>
          <w:sz w:val="22"/>
          <w:szCs w:val="22"/>
        </w:rPr>
        <w:t xml:space="preserve">The use case </w:t>
      </w:r>
      <w:r w:rsidR="00D73D1A">
        <w:rPr>
          <w:rFonts w:asciiTheme="minorHAnsi" w:hAnsiTheme="minorHAnsi"/>
          <w:sz w:val="22"/>
          <w:szCs w:val="22"/>
        </w:rPr>
        <w:t>returns to basic flow step 1</w:t>
      </w:r>
      <w:r w:rsidRPr="00464E85">
        <w:rPr>
          <w:rFonts w:asciiTheme="minorHAnsi" w:hAnsiTheme="minorHAnsi"/>
          <w:sz w:val="22"/>
          <w:szCs w:val="22"/>
        </w:rPr>
        <w:t>.</w:t>
      </w:r>
    </w:p>
    <w:p w:rsidR="00464E85" w:rsidRPr="00CD23D6" w:rsidRDefault="00464E85" w:rsidP="007A143F">
      <w:pPr>
        <w:ind w:firstLine="345"/>
        <w:rPr>
          <w:rStyle w:val="Strong"/>
          <w:b w:val="0"/>
        </w:rPr>
      </w:pPr>
      <w:r w:rsidRPr="00CD23D6">
        <w:rPr>
          <w:b/>
        </w:rPr>
        <w:t>Two exact diagrams are selected</w:t>
      </w:r>
    </w:p>
    <w:p w:rsidR="00464E85" w:rsidRPr="00464E85" w:rsidRDefault="00464E85" w:rsidP="009F44FF">
      <w:pPr>
        <w:pStyle w:val="BodyText"/>
        <w:ind w:left="0" w:firstLine="345"/>
        <w:rPr>
          <w:rFonts w:asciiTheme="minorHAnsi" w:hAnsiTheme="minorHAnsi"/>
          <w:sz w:val="22"/>
          <w:szCs w:val="22"/>
        </w:rPr>
      </w:pPr>
      <w:r w:rsidRPr="00464E85">
        <w:rPr>
          <w:rFonts w:asciiTheme="minorHAnsi" w:hAnsiTheme="minorHAnsi"/>
          <w:sz w:val="22"/>
          <w:szCs w:val="22"/>
        </w:rPr>
        <w:t xml:space="preserve">If user selects two </w:t>
      </w:r>
      <w:r w:rsidR="00D73D1A">
        <w:rPr>
          <w:rFonts w:asciiTheme="minorHAnsi" w:hAnsiTheme="minorHAnsi"/>
          <w:sz w:val="22"/>
          <w:szCs w:val="22"/>
        </w:rPr>
        <w:t>d</w:t>
      </w:r>
      <w:r w:rsidRPr="00464E85">
        <w:rPr>
          <w:rFonts w:asciiTheme="minorHAnsi" w:hAnsiTheme="minorHAnsi"/>
          <w:sz w:val="22"/>
          <w:szCs w:val="22"/>
        </w:rPr>
        <w:t>iagrams</w:t>
      </w:r>
      <w:r w:rsidR="00D73D1A">
        <w:rPr>
          <w:rFonts w:asciiTheme="minorHAnsi" w:hAnsiTheme="minorHAnsi"/>
          <w:sz w:val="22"/>
          <w:szCs w:val="22"/>
        </w:rPr>
        <w:t xml:space="preserve"> that are exactly the same</w:t>
      </w:r>
      <w:r w:rsidRPr="00464E85">
        <w:rPr>
          <w:rFonts w:asciiTheme="minorHAnsi" w:hAnsiTheme="minorHAnsi"/>
          <w:sz w:val="22"/>
          <w:szCs w:val="22"/>
        </w:rPr>
        <w:t>, then</w:t>
      </w:r>
    </w:p>
    <w:p w:rsidR="00464E85" w:rsidRPr="00464E85" w:rsidRDefault="00464E85" w:rsidP="00E23F7D">
      <w:pPr>
        <w:pStyle w:val="BodyText"/>
        <w:numPr>
          <w:ilvl w:val="0"/>
          <w:numId w:val="10"/>
        </w:numPr>
        <w:ind w:left="705"/>
        <w:rPr>
          <w:rFonts w:asciiTheme="minorHAnsi" w:hAnsiTheme="minorHAnsi"/>
          <w:sz w:val="22"/>
          <w:szCs w:val="22"/>
        </w:rPr>
      </w:pPr>
      <w:r w:rsidRPr="00464E85">
        <w:rPr>
          <w:rFonts w:asciiTheme="minorHAnsi" w:hAnsiTheme="minorHAnsi"/>
          <w:sz w:val="22"/>
          <w:szCs w:val="22"/>
        </w:rPr>
        <w:t xml:space="preserve">A dialog will be prompted notifying user that </w:t>
      </w:r>
      <w:r w:rsidR="00D73D1A">
        <w:rPr>
          <w:rFonts w:asciiTheme="minorHAnsi" w:hAnsiTheme="minorHAnsi"/>
          <w:sz w:val="22"/>
          <w:szCs w:val="22"/>
        </w:rPr>
        <w:t xml:space="preserve">the </w:t>
      </w:r>
      <w:r w:rsidRPr="00464E85">
        <w:rPr>
          <w:rFonts w:asciiTheme="minorHAnsi" w:hAnsiTheme="minorHAnsi"/>
          <w:sz w:val="22"/>
          <w:szCs w:val="22"/>
        </w:rPr>
        <w:t>two diagrams are the same</w:t>
      </w:r>
      <w:r w:rsidR="00D73D1A">
        <w:rPr>
          <w:rFonts w:asciiTheme="minorHAnsi" w:hAnsiTheme="minorHAnsi"/>
          <w:sz w:val="22"/>
          <w:szCs w:val="22"/>
        </w:rPr>
        <w:t>.</w:t>
      </w:r>
      <w:r w:rsidRPr="00464E85">
        <w:rPr>
          <w:rFonts w:asciiTheme="minorHAnsi" w:hAnsiTheme="minorHAnsi"/>
          <w:sz w:val="22"/>
          <w:szCs w:val="22"/>
        </w:rPr>
        <w:t xml:space="preserve"> </w:t>
      </w:r>
      <w:r w:rsidR="00D73D1A">
        <w:rPr>
          <w:rFonts w:asciiTheme="minorHAnsi" w:hAnsiTheme="minorHAnsi"/>
          <w:sz w:val="22"/>
          <w:szCs w:val="22"/>
        </w:rPr>
        <w:t xml:space="preserve"> N</w:t>
      </w:r>
      <w:r w:rsidR="00D73D1A" w:rsidRPr="00464E85">
        <w:rPr>
          <w:rFonts w:asciiTheme="minorHAnsi" w:hAnsiTheme="minorHAnsi"/>
          <w:sz w:val="22"/>
          <w:szCs w:val="22"/>
        </w:rPr>
        <w:t>either selections of merging nor</w:t>
      </w:r>
      <w:r w:rsidRPr="00464E85">
        <w:rPr>
          <w:rFonts w:asciiTheme="minorHAnsi" w:hAnsiTheme="minorHAnsi"/>
          <w:sz w:val="22"/>
          <w:szCs w:val="22"/>
        </w:rPr>
        <w:t xml:space="preserve"> saving of the diagram is allowed.</w:t>
      </w:r>
    </w:p>
    <w:p w:rsidR="00464E85" w:rsidRPr="00464E85" w:rsidRDefault="00464E85" w:rsidP="00E23F7D">
      <w:pPr>
        <w:pStyle w:val="BodyText"/>
        <w:numPr>
          <w:ilvl w:val="0"/>
          <w:numId w:val="10"/>
        </w:numPr>
        <w:ind w:left="705"/>
        <w:rPr>
          <w:rFonts w:asciiTheme="minorHAnsi" w:hAnsiTheme="minorHAnsi"/>
          <w:sz w:val="22"/>
          <w:szCs w:val="22"/>
        </w:rPr>
      </w:pPr>
      <w:r w:rsidRPr="00464E85">
        <w:rPr>
          <w:rFonts w:asciiTheme="minorHAnsi" w:hAnsiTheme="minorHAnsi"/>
          <w:sz w:val="22"/>
          <w:szCs w:val="22"/>
        </w:rPr>
        <w:t xml:space="preserve">The use case </w:t>
      </w:r>
      <w:r w:rsidR="00D73D1A">
        <w:rPr>
          <w:rFonts w:asciiTheme="minorHAnsi" w:hAnsiTheme="minorHAnsi"/>
          <w:sz w:val="22"/>
          <w:szCs w:val="22"/>
        </w:rPr>
        <w:t>returns to basic flow step 1.</w:t>
      </w:r>
    </w:p>
    <w:p w:rsidR="00464E85" w:rsidRPr="007A143F" w:rsidRDefault="00464E85" w:rsidP="007A143F">
      <w:pPr>
        <w:rPr>
          <w:b/>
        </w:rPr>
      </w:pPr>
      <w:proofErr w:type="spellStart"/>
      <w:r w:rsidRPr="007A143F">
        <w:rPr>
          <w:b/>
        </w:rPr>
        <w:t>Subflows</w:t>
      </w:r>
      <w:proofErr w:type="spellEnd"/>
      <w:r w:rsidRPr="007A143F">
        <w:rPr>
          <w:b/>
        </w:rPr>
        <w:t xml:space="preserve"> </w:t>
      </w:r>
    </w:p>
    <w:p w:rsidR="00464E85" w:rsidRPr="00CD23D6" w:rsidRDefault="00464E85" w:rsidP="007A143F">
      <w:pPr>
        <w:ind w:firstLine="360"/>
        <w:rPr>
          <w:b/>
        </w:rPr>
      </w:pPr>
      <w:r w:rsidRPr="00CD23D6">
        <w:rPr>
          <w:b/>
        </w:rPr>
        <w:t>No merging</w:t>
      </w:r>
    </w:p>
    <w:p w:rsidR="00464E85" w:rsidRPr="00464E85" w:rsidRDefault="00CB4BD8" w:rsidP="00464E85">
      <w:pPr>
        <w:pStyle w:val="BodyText"/>
        <w:numPr>
          <w:ilvl w:val="0"/>
          <w:numId w:val="11"/>
        </w:numPr>
        <w:rPr>
          <w:rFonts w:asciiTheme="minorHAnsi" w:hAnsiTheme="minorHAnsi"/>
          <w:sz w:val="22"/>
          <w:szCs w:val="22"/>
        </w:rPr>
      </w:pPr>
      <w:r>
        <w:rPr>
          <w:rFonts w:asciiTheme="minorHAnsi" w:hAnsiTheme="minorHAnsi"/>
          <w:sz w:val="22"/>
          <w:szCs w:val="22"/>
        </w:rPr>
        <w:t>The</w:t>
      </w:r>
      <w:r w:rsidR="00464E85" w:rsidRPr="00464E85">
        <w:rPr>
          <w:rFonts w:asciiTheme="minorHAnsi" w:hAnsiTheme="minorHAnsi"/>
          <w:sz w:val="22"/>
          <w:szCs w:val="22"/>
        </w:rPr>
        <w:t xml:space="preserve"> user doesn’t make the request to merge diagrams</w:t>
      </w:r>
    </w:p>
    <w:p w:rsidR="00464E85" w:rsidRPr="00464E85" w:rsidRDefault="007F6116" w:rsidP="00464E85">
      <w:pPr>
        <w:pStyle w:val="BodyText"/>
        <w:numPr>
          <w:ilvl w:val="0"/>
          <w:numId w:val="11"/>
        </w:numPr>
        <w:rPr>
          <w:rFonts w:asciiTheme="minorHAnsi" w:hAnsiTheme="minorHAnsi"/>
          <w:sz w:val="22"/>
          <w:szCs w:val="22"/>
        </w:rPr>
      </w:pPr>
      <w:r>
        <w:rPr>
          <w:rFonts w:asciiTheme="minorHAnsi" w:hAnsiTheme="minorHAnsi"/>
          <w:sz w:val="22"/>
          <w:szCs w:val="22"/>
        </w:rPr>
        <w:t>The user can return to the main ClubUML page</w:t>
      </w:r>
      <w:r w:rsidR="00464E85" w:rsidRPr="00464E85">
        <w:rPr>
          <w:rFonts w:asciiTheme="minorHAnsi" w:hAnsiTheme="minorHAnsi"/>
          <w:sz w:val="22"/>
          <w:szCs w:val="22"/>
        </w:rPr>
        <w:t>, and the use case ends.</w:t>
      </w:r>
    </w:p>
    <w:p w:rsidR="00464E85" w:rsidRPr="00CD23D6" w:rsidRDefault="00464E85" w:rsidP="007A143F">
      <w:pPr>
        <w:ind w:firstLine="360"/>
        <w:rPr>
          <w:b/>
        </w:rPr>
      </w:pPr>
      <w:r w:rsidRPr="00CD23D6">
        <w:rPr>
          <w:b/>
        </w:rPr>
        <w:t>No saving</w:t>
      </w:r>
      <w:r w:rsidR="007F6116">
        <w:rPr>
          <w:b/>
        </w:rPr>
        <w:t xml:space="preserve"> diagram</w:t>
      </w:r>
    </w:p>
    <w:p w:rsidR="00464E85" w:rsidRPr="00464E85" w:rsidRDefault="00CB4BD8" w:rsidP="00464E85">
      <w:pPr>
        <w:pStyle w:val="BodyText"/>
        <w:numPr>
          <w:ilvl w:val="0"/>
          <w:numId w:val="12"/>
        </w:numPr>
        <w:rPr>
          <w:rFonts w:asciiTheme="minorHAnsi" w:hAnsiTheme="minorHAnsi"/>
          <w:sz w:val="22"/>
          <w:szCs w:val="22"/>
        </w:rPr>
      </w:pPr>
      <w:r>
        <w:rPr>
          <w:rFonts w:asciiTheme="minorHAnsi" w:hAnsiTheme="minorHAnsi"/>
          <w:sz w:val="22"/>
          <w:szCs w:val="22"/>
        </w:rPr>
        <w:t>The</w:t>
      </w:r>
      <w:r w:rsidR="00464E85" w:rsidRPr="00464E85">
        <w:rPr>
          <w:rFonts w:asciiTheme="minorHAnsi" w:hAnsiTheme="minorHAnsi"/>
          <w:sz w:val="22"/>
          <w:szCs w:val="22"/>
        </w:rPr>
        <w:t xml:space="preserve"> user chooses not to save </w:t>
      </w:r>
      <w:r w:rsidR="007F6116">
        <w:rPr>
          <w:rFonts w:asciiTheme="minorHAnsi" w:hAnsiTheme="minorHAnsi"/>
          <w:sz w:val="22"/>
          <w:szCs w:val="22"/>
        </w:rPr>
        <w:t xml:space="preserve">an image of </w:t>
      </w:r>
      <w:r w:rsidR="00464E85" w:rsidRPr="00464E85">
        <w:rPr>
          <w:rFonts w:asciiTheme="minorHAnsi" w:hAnsiTheme="minorHAnsi"/>
          <w:sz w:val="22"/>
          <w:szCs w:val="22"/>
        </w:rPr>
        <w:t>the merged diagram.</w:t>
      </w:r>
    </w:p>
    <w:p w:rsidR="00464E85" w:rsidRDefault="00464E85" w:rsidP="00464E85">
      <w:pPr>
        <w:pStyle w:val="BodyText"/>
        <w:numPr>
          <w:ilvl w:val="0"/>
          <w:numId w:val="12"/>
        </w:numPr>
        <w:rPr>
          <w:rFonts w:asciiTheme="minorHAnsi" w:hAnsiTheme="minorHAnsi"/>
          <w:sz w:val="22"/>
          <w:szCs w:val="22"/>
        </w:rPr>
      </w:pPr>
      <w:r w:rsidRPr="00464E85">
        <w:rPr>
          <w:rFonts w:asciiTheme="minorHAnsi" w:hAnsiTheme="minorHAnsi"/>
          <w:sz w:val="22"/>
          <w:szCs w:val="22"/>
        </w:rPr>
        <w:t xml:space="preserve">No saving will </w:t>
      </w:r>
      <w:r w:rsidR="007F6116">
        <w:rPr>
          <w:rFonts w:asciiTheme="minorHAnsi" w:hAnsiTheme="minorHAnsi"/>
          <w:sz w:val="22"/>
          <w:szCs w:val="22"/>
        </w:rPr>
        <w:t>be done</w:t>
      </w:r>
      <w:r w:rsidRPr="00464E85">
        <w:rPr>
          <w:rFonts w:asciiTheme="minorHAnsi" w:hAnsiTheme="minorHAnsi"/>
          <w:sz w:val="22"/>
          <w:szCs w:val="22"/>
        </w:rPr>
        <w:t>.</w:t>
      </w:r>
    </w:p>
    <w:p w:rsidR="007F6116" w:rsidRPr="00CD23D6" w:rsidRDefault="007F6116" w:rsidP="007F6116">
      <w:pPr>
        <w:ind w:firstLine="360"/>
        <w:rPr>
          <w:b/>
        </w:rPr>
      </w:pPr>
      <w:r w:rsidRPr="00CD23D6">
        <w:rPr>
          <w:b/>
        </w:rPr>
        <w:t xml:space="preserve">No </w:t>
      </w:r>
      <w:r>
        <w:rPr>
          <w:b/>
        </w:rPr>
        <w:t>exporting XMI</w:t>
      </w:r>
    </w:p>
    <w:p w:rsidR="007F6116" w:rsidRPr="00464E85" w:rsidRDefault="007F6116" w:rsidP="007F6116">
      <w:pPr>
        <w:pStyle w:val="BodyText"/>
        <w:numPr>
          <w:ilvl w:val="0"/>
          <w:numId w:val="43"/>
        </w:numPr>
        <w:rPr>
          <w:rFonts w:asciiTheme="minorHAnsi" w:hAnsiTheme="minorHAnsi"/>
          <w:sz w:val="22"/>
          <w:szCs w:val="22"/>
        </w:rPr>
      </w:pPr>
      <w:r>
        <w:rPr>
          <w:rFonts w:asciiTheme="minorHAnsi" w:hAnsiTheme="minorHAnsi"/>
          <w:sz w:val="22"/>
          <w:szCs w:val="22"/>
        </w:rPr>
        <w:t>The</w:t>
      </w:r>
      <w:r w:rsidRPr="00464E85">
        <w:rPr>
          <w:rFonts w:asciiTheme="minorHAnsi" w:hAnsiTheme="minorHAnsi"/>
          <w:sz w:val="22"/>
          <w:szCs w:val="22"/>
        </w:rPr>
        <w:t xml:space="preserve"> user chooses not to </w:t>
      </w:r>
      <w:r>
        <w:rPr>
          <w:rFonts w:asciiTheme="minorHAnsi" w:hAnsiTheme="minorHAnsi"/>
          <w:sz w:val="22"/>
          <w:szCs w:val="22"/>
        </w:rPr>
        <w:t>export an XMI file of the merged diagram</w:t>
      </w:r>
      <w:r w:rsidRPr="00464E85">
        <w:rPr>
          <w:rFonts w:asciiTheme="minorHAnsi" w:hAnsiTheme="minorHAnsi"/>
          <w:sz w:val="22"/>
          <w:szCs w:val="22"/>
        </w:rPr>
        <w:t>.</w:t>
      </w:r>
    </w:p>
    <w:p w:rsidR="007F6116" w:rsidRPr="007F6116" w:rsidRDefault="007F6116" w:rsidP="007F6116">
      <w:pPr>
        <w:pStyle w:val="BodyText"/>
        <w:numPr>
          <w:ilvl w:val="0"/>
          <w:numId w:val="43"/>
        </w:numPr>
        <w:rPr>
          <w:rFonts w:asciiTheme="minorHAnsi" w:hAnsiTheme="minorHAnsi"/>
          <w:sz w:val="22"/>
          <w:szCs w:val="22"/>
        </w:rPr>
      </w:pPr>
      <w:r>
        <w:rPr>
          <w:rFonts w:asciiTheme="minorHAnsi" w:hAnsiTheme="minorHAnsi"/>
          <w:sz w:val="22"/>
          <w:szCs w:val="22"/>
        </w:rPr>
        <w:t>No</w:t>
      </w:r>
      <w:r w:rsidRPr="00464E85">
        <w:rPr>
          <w:rFonts w:asciiTheme="minorHAnsi" w:hAnsiTheme="minorHAnsi"/>
          <w:sz w:val="22"/>
          <w:szCs w:val="22"/>
        </w:rPr>
        <w:t xml:space="preserve"> </w:t>
      </w:r>
      <w:r>
        <w:rPr>
          <w:rFonts w:asciiTheme="minorHAnsi" w:hAnsiTheme="minorHAnsi"/>
          <w:sz w:val="22"/>
          <w:szCs w:val="22"/>
        </w:rPr>
        <w:t>exporting will be done</w:t>
      </w:r>
      <w:r w:rsidRPr="00464E85">
        <w:rPr>
          <w:rFonts w:asciiTheme="minorHAnsi" w:hAnsiTheme="minorHAnsi"/>
          <w:sz w:val="22"/>
          <w:szCs w:val="22"/>
        </w:rPr>
        <w:t>.</w:t>
      </w:r>
    </w:p>
    <w:p w:rsidR="00464E85" w:rsidRPr="00CD23D6" w:rsidRDefault="00464E85" w:rsidP="007A143F">
      <w:pPr>
        <w:ind w:firstLine="360"/>
        <w:rPr>
          <w:b/>
        </w:rPr>
      </w:pPr>
      <w:r w:rsidRPr="00CD23D6">
        <w:rPr>
          <w:b/>
        </w:rPr>
        <w:t>No commenting</w:t>
      </w:r>
    </w:p>
    <w:p w:rsidR="00464E85" w:rsidRPr="00464E85" w:rsidRDefault="00CB4BD8" w:rsidP="00464E85">
      <w:pPr>
        <w:pStyle w:val="BodyText"/>
        <w:numPr>
          <w:ilvl w:val="0"/>
          <w:numId w:val="13"/>
        </w:numPr>
        <w:rPr>
          <w:rFonts w:asciiTheme="minorHAnsi" w:hAnsiTheme="minorHAnsi"/>
          <w:sz w:val="22"/>
          <w:szCs w:val="22"/>
        </w:rPr>
      </w:pPr>
      <w:r>
        <w:rPr>
          <w:rFonts w:asciiTheme="minorHAnsi" w:hAnsiTheme="minorHAnsi"/>
          <w:sz w:val="22"/>
          <w:szCs w:val="22"/>
        </w:rPr>
        <w:t>The</w:t>
      </w:r>
      <w:r w:rsidR="00464E85" w:rsidRPr="00464E85">
        <w:rPr>
          <w:rFonts w:asciiTheme="minorHAnsi" w:hAnsiTheme="minorHAnsi"/>
          <w:sz w:val="22"/>
          <w:szCs w:val="22"/>
        </w:rPr>
        <w:t xml:space="preserve"> user chooses not to leave any comment.</w:t>
      </w:r>
    </w:p>
    <w:p w:rsidR="00464E85" w:rsidRPr="00464E85" w:rsidRDefault="007F6116" w:rsidP="00464E85">
      <w:pPr>
        <w:pStyle w:val="BodyText"/>
        <w:numPr>
          <w:ilvl w:val="0"/>
          <w:numId w:val="13"/>
        </w:numPr>
        <w:rPr>
          <w:rFonts w:asciiTheme="minorHAnsi" w:hAnsiTheme="minorHAnsi"/>
          <w:sz w:val="22"/>
          <w:szCs w:val="22"/>
        </w:rPr>
      </w:pPr>
      <w:r>
        <w:rPr>
          <w:rFonts w:asciiTheme="minorHAnsi" w:hAnsiTheme="minorHAnsi"/>
          <w:sz w:val="22"/>
          <w:szCs w:val="22"/>
        </w:rPr>
        <w:t>No comment will be added to the diagram</w:t>
      </w:r>
      <w:r w:rsidR="00464E85" w:rsidRPr="00464E85">
        <w:rPr>
          <w:rFonts w:asciiTheme="minorHAnsi" w:hAnsiTheme="minorHAnsi"/>
          <w:sz w:val="22"/>
          <w:szCs w:val="22"/>
        </w:rPr>
        <w:t>.</w:t>
      </w:r>
    </w:p>
    <w:p w:rsidR="00464E85" w:rsidRPr="007A143F" w:rsidRDefault="00464E85" w:rsidP="007A143F">
      <w:pPr>
        <w:rPr>
          <w:b/>
        </w:rPr>
      </w:pPr>
      <w:r w:rsidRPr="007A143F">
        <w:rPr>
          <w:b/>
        </w:rPr>
        <w:lastRenderedPageBreak/>
        <w:t>Key Scenarios</w:t>
      </w:r>
    </w:p>
    <w:p w:rsidR="00464E85" w:rsidRPr="00464E85" w:rsidRDefault="00464E85" w:rsidP="00185FEE">
      <w:r w:rsidRPr="00464E85">
        <w:t>No diagrams will be saved unless the user makes the request.</w:t>
      </w:r>
    </w:p>
    <w:p w:rsidR="00464E85" w:rsidRPr="007A143F" w:rsidRDefault="00464E85" w:rsidP="007A143F">
      <w:pPr>
        <w:rPr>
          <w:b/>
        </w:rPr>
      </w:pPr>
      <w:r w:rsidRPr="007A143F">
        <w:rPr>
          <w:b/>
        </w:rPr>
        <w:t>Post-conditions</w:t>
      </w:r>
    </w:p>
    <w:p w:rsidR="00464E85" w:rsidRPr="00E23F7D" w:rsidRDefault="00464E85" w:rsidP="00CD23D6">
      <w:pPr>
        <w:pStyle w:val="ListParagraph"/>
        <w:numPr>
          <w:ilvl w:val="0"/>
          <w:numId w:val="31"/>
        </w:numPr>
      </w:pPr>
      <w:r w:rsidRPr="00E23F7D">
        <w:t>The merged diagram is saved with comments, if any.</w:t>
      </w:r>
    </w:p>
    <w:p w:rsidR="00464E85" w:rsidRPr="00E23F7D" w:rsidRDefault="00464E85" w:rsidP="00CD23D6">
      <w:pPr>
        <w:pStyle w:val="ListParagraph"/>
        <w:numPr>
          <w:ilvl w:val="0"/>
          <w:numId w:val="31"/>
        </w:numPr>
      </w:pPr>
      <w:r w:rsidRPr="00E23F7D">
        <w:t>No diagrams are lost.</w:t>
      </w:r>
    </w:p>
    <w:p w:rsidR="00464E85" w:rsidRPr="007A143F" w:rsidRDefault="00464E85" w:rsidP="007A143F">
      <w:pPr>
        <w:rPr>
          <w:b/>
        </w:rPr>
      </w:pPr>
      <w:r w:rsidRPr="007A143F">
        <w:rPr>
          <w:b/>
        </w:rPr>
        <w:t>Special Requirements</w:t>
      </w:r>
    </w:p>
    <w:p w:rsidR="00464E85" w:rsidRPr="00464E85" w:rsidRDefault="00464E85" w:rsidP="00E23F7D">
      <w:pPr>
        <w:pStyle w:val="BodyText"/>
        <w:ind w:left="0"/>
        <w:rPr>
          <w:rFonts w:asciiTheme="minorHAnsi" w:hAnsiTheme="minorHAnsi"/>
          <w:sz w:val="22"/>
          <w:szCs w:val="22"/>
        </w:rPr>
      </w:pPr>
      <w:r w:rsidRPr="00464E85">
        <w:rPr>
          <w:rFonts w:asciiTheme="minorHAnsi" w:hAnsiTheme="minorHAnsi"/>
          <w:sz w:val="22"/>
          <w:szCs w:val="22"/>
        </w:rPr>
        <w:t xml:space="preserve">The merged diagram has the same type as </w:t>
      </w:r>
      <w:r w:rsidR="005946CC">
        <w:rPr>
          <w:rFonts w:asciiTheme="minorHAnsi" w:hAnsiTheme="minorHAnsi"/>
          <w:sz w:val="22"/>
          <w:szCs w:val="22"/>
        </w:rPr>
        <w:t>the two original diagrams</w:t>
      </w:r>
      <w:r w:rsidR="007A143F">
        <w:rPr>
          <w:rFonts w:asciiTheme="minorHAnsi" w:hAnsiTheme="minorHAnsi"/>
          <w:sz w:val="22"/>
          <w:szCs w:val="22"/>
        </w:rPr>
        <w:t>.</w:t>
      </w:r>
    </w:p>
    <w:p w:rsidR="00464E85" w:rsidRPr="00464E85" w:rsidRDefault="00464E85" w:rsidP="00464E85">
      <w:pPr>
        <w:rPr>
          <w:rFonts w:eastAsiaTheme="majorEastAsia" w:cstheme="majorBidi"/>
          <w:b/>
          <w:bCs/>
        </w:rPr>
      </w:pPr>
      <w:r w:rsidRPr="00464E85">
        <w:t>The merged diagram can be merged again with other diagrams, if the user makes the request.</w:t>
      </w:r>
    </w:p>
    <w:p w:rsidR="00013ECB" w:rsidRDefault="00013ECB" w:rsidP="00013ECB">
      <w:r>
        <w:br w:type="page"/>
      </w:r>
    </w:p>
    <w:p w:rsidR="00013ECB" w:rsidRDefault="00013ECB" w:rsidP="00013ECB">
      <w:pPr>
        <w:pStyle w:val="Heading1"/>
      </w:pPr>
      <w:bookmarkStart w:id="11" w:name="_Toc350688580"/>
      <w:proofErr w:type="spellStart"/>
      <w:r>
        <w:lastRenderedPageBreak/>
        <w:t>DownloadProject</w:t>
      </w:r>
      <w:bookmarkEnd w:id="11"/>
      <w:proofErr w:type="spellEnd"/>
    </w:p>
    <w:p w:rsidR="00013ECB" w:rsidRDefault="00013ECB" w:rsidP="00013ECB">
      <w:pPr>
        <w:rPr>
          <w:rFonts w:eastAsia="Malgun Gothic"/>
          <w:lang w:eastAsia="ko-KR"/>
        </w:rPr>
      </w:pPr>
      <w:r>
        <w:rPr>
          <w:rFonts w:eastAsia="Malgun Gothic"/>
          <w:lang w:eastAsia="ko-KR"/>
        </w:rPr>
        <w:t>This use case is for improving the download functionality</w:t>
      </w:r>
      <w:r>
        <w:rPr>
          <w:rFonts w:eastAsia="SimSun"/>
          <w:lang w:eastAsia="zh-CN"/>
        </w:rPr>
        <w:t>.</w:t>
      </w:r>
      <w:r>
        <w:rPr>
          <w:rFonts w:eastAsia="Malgun Gothic"/>
          <w:lang w:eastAsia="ko-KR"/>
        </w:rPr>
        <w:t xml:space="preserve"> The current download functionality gets only a </w:t>
      </w:r>
      <w:proofErr w:type="spellStart"/>
      <w:r>
        <w:rPr>
          <w:rFonts w:eastAsia="Malgun Gothic"/>
          <w:lang w:eastAsia="ko-KR"/>
        </w:rPr>
        <w:t>png</w:t>
      </w:r>
      <w:proofErr w:type="spellEnd"/>
      <w:r>
        <w:rPr>
          <w:rFonts w:eastAsia="Malgun Gothic"/>
          <w:lang w:eastAsia="ko-KR"/>
        </w:rPr>
        <w:t xml:space="preserve"> file of the diagram. User needs to download all uploaded diagrams and the XMI files to re-open the documents in Papyrus at the same time. In order to improve download functionality, it provides with ‘download project’ functionality that zip /uploads folder and generate .zip file.</w:t>
      </w:r>
    </w:p>
    <w:p w:rsidR="00160839" w:rsidRPr="00160839" w:rsidRDefault="00160839" w:rsidP="00160839">
      <w:pPr>
        <w:pStyle w:val="Heading2"/>
      </w:pPr>
      <w:bookmarkStart w:id="12" w:name="_Toc350688581"/>
      <w:proofErr w:type="spellStart"/>
      <w:r>
        <w:t>DownloadProject</w:t>
      </w:r>
      <w:proofErr w:type="spellEnd"/>
      <w:r>
        <w:t xml:space="preserve"> Use Case</w:t>
      </w:r>
      <w:bookmarkEnd w:id="12"/>
    </w:p>
    <w:p w:rsidR="00013ECB" w:rsidRDefault="00013ECB" w:rsidP="00013ECB">
      <w:pPr>
        <w:rPr>
          <w:rStyle w:val="Strong"/>
          <w:b w:val="0"/>
        </w:rPr>
      </w:pPr>
      <w:r>
        <w:rPr>
          <w:b/>
        </w:rPr>
        <w:t>Brief Description</w:t>
      </w:r>
    </w:p>
    <w:p w:rsidR="00013ECB" w:rsidRDefault="00013ECB" w:rsidP="00013ECB">
      <w:r>
        <w:t xml:space="preserve">This use case describes the </w:t>
      </w:r>
      <w:r>
        <w:rPr>
          <w:rFonts w:eastAsia="SimSun"/>
          <w:lang w:eastAsia="zh-CN"/>
        </w:rPr>
        <w:t xml:space="preserve">diagrams </w:t>
      </w:r>
      <w:r>
        <w:rPr>
          <w:rFonts w:eastAsia="Malgun Gothic"/>
          <w:lang w:eastAsia="ko-KR"/>
        </w:rPr>
        <w:t>downloading</w:t>
      </w:r>
      <w:r>
        <w:t xml:space="preserve"> process for ClubUML.</w:t>
      </w:r>
    </w:p>
    <w:p w:rsidR="00013ECB" w:rsidRDefault="00013ECB" w:rsidP="00013ECB">
      <w:pPr>
        <w:rPr>
          <w:b/>
        </w:rPr>
      </w:pPr>
      <w:r>
        <w:rPr>
          <w:b/>
        </w:rPr>
        <w:t>Actors</w:t>
      </w:r>
    </w:p>
    <w:p w:rsidR="00013ECB" w:rsidRDefault="00013ECB" w:rsidP="00013ECB">
      <w:r>
        <w:t xml:space="preserve">User: </w:t>
      </w:r>
      <w:r>
        <w:rPr>
          <w:color w:val="000000"/>
        </w:rPr>
        <w:t xml:space="preserve">The user is the actor who needs to </w:t>
      </w:r>
      <w:r>
        <w:rPr>
          <w:rFonts w:eastAsia="Malgun Gothic"/>
          <w:color w:val="000000"/>
          <w:lang w:eastAsia="ko-KR"/>
        </w:rPr>
        <w:t>download</w:t>
      </w:r>
      <w:r>
        <w:rPr>
          <w:rFonts w:eastAsia="SimSun"/>
          <w:color w:val="000000"/>
          <w:lang w:eastAsia="zh-CN"/>
        </w:rPr>
        <w:t xml:space="preserve"> </w:t>
      </w:r>
      <w:r>
        <w:rPr>
          <w:rFonts w:eastAsia="Malgun Gothic"/>
          <w:color w:val="000000"/>
          <w:lang w:eastAsia="ko-KR"/>
        </w:rPr>
        <w:t xml:space="preserve">previously uploaded UML </w:t>
      </w:r>
      <w:r>
        <w:rPr>
          <w:rFonts w:eastAsia="SimSun"/>
          <w:color w:val="000000"/>
          <w:lang w:eastAsia="zh-CN"/>
        </w:rPr>
        <w:t>diagrams</w:t>
      </w:r>
      <w:r>
        <w:rPr>
          <w:color w:val="000000"/>
        </w:rPr>
        <w:t>.</w:t>
      </w:r>
    </w:p>
    <w:p w:rsidR="00013ECB" w:rsidRDefault="00013ECB" w:rsidP="00013ECB">
      <w:pPr>
        <w:rPr>
          <w:b/>
        </w:rPr>
      </w:pPr>
      <w:r>
        <w:rPr>
          <w:b/>
        </w:rPr>
        <w:t>Preconditions</w:t>
      </w:r>
    </w:p>
    <w:p w:rsidR="00013ECB" w:rsidRDefault="00013ECB" w:rsidP="00013ECB">
      <w:pPr>
        <w:pStyle w:val="1"/>
        <w:numPr>
          <w:ilvl w:val="0"/>
          <w:numId w:val="44"/>
        </w:numPr>
      </w:pPr>
      <w:r>
        <w:t>The user ha</w:t>
      </w:r>
      <w:r>
        <w:rPr>
          <w:lang w:eastAsia="zh-CN"/>
        </w:rPr>
        <w:t>s</w:t>
      </w:r>
      <w:r>
        <w:t xml:space="preserve"> an account</w:t>
      </w:r>
      <w:r>
        <w:rPr>
          <w:lang w:eastAsia="zh-CN"/>
        </w:rPr>
        <w:t xml:space="preserve"> and has already logged in successfully.</w:t>
      </w:r>
    </w:p>
    <w:p w:rsidR="00013ECB" w:rsidRDefault="00013ECB" w:rsidP="00013ECB">
      <w:pPr>
        <w:pStyle w:val="1"/>
        <w:numPr>
          <w:ilvl w:val="0"/>
          <w:numId w:val="44"/>
        </w:numPr>
      </w:pPr>
      <w:r>
        <w:rPr>
          <w:rFonts w:eastAsia="Malgun Gothic"/>
          <w:lang w:eastAsia="ko-KR"/>
        </w:rPr>
        <w:t>Server has existing or uploaded diagram.</w:t>
      </w:r>
    </w:p>
    <w:p w:rsidR="00013ECB" w:rsidRDefault="00013ECB" w:rsidP="00013ECB">
      <w:pPr>
        <w:rPr>
          <w:b/>
        </w:rPr>
      </w:pPr>
      <w:r>
        <w:rPr>
          <w:b/>
        </w:rPr>
        <w:t>Flow of events</w:t>
      </w:r>
    </w:p>
    <w:p w:rsidR="00013ECB" w:rsidRDefault="00013ECB" w:rsidP="00013ECB">
      <w:pPr>
        <w:pStyle w:val="1"/>
        <w:numPr>
          <w:ilvl w:val="0"/>
          <w:numId w:val="45"/>
        </w:numPr>
      </w:pPr>
      <w:r>
        <w:t>The user follows Login use case flow to access ClubUML.</w:t>
      </w:r>
    </w:p>
    <w:p w:rsidR="00013ECB" w:rsidRDefault="00013ECB" w:rsidP="00013ECB">
      <w:pPr>
        <w:pStyle w:val="1"/>
        <w:numPr>
          <w:ilvl w:val="0"/>
          <w:numId w:val="45"/>
        </w:numPr>
      </w:pPr>
      <w:r>
        <w:t>The user clicks “</w:t>
      </w:r>
      <w:r>
        <w:rPr>
          <w:rFonts w:eastAsia="Malgun Gothic"/>
          <w:lang w:eastAsia="ko-KR"/>
        </w:rPr>
        <w:t>Download Project</w:t>
      </w:r>
      <w:r>
        <w:t>” button.</w:t>
      </w:r>
    </w:p>
    <w:p w:rsidR="00013ECB" w:rsidRDefault="00013ECB" w:rsidP="00013ECB">
      <w:pPr>
        <w:pStyle w:val="1"/>
        <w:numPr>
          <w:ilvl w:val="0"/>
          <w:numId w:val="45"/>
        </w:numPr>
      </w:pPr>
      <w:r>
        <w:rPr>
          <w:rFonts w:eastAsia="Malgun Gothic"/>
          <w:lang w:eastAsia="ko-KR"/>
        </w:rPr>
        <w:t>ClubUML prompts the user for download location.</w:t>
      </w:r>
    </w:p>
    <w:p w:rsidR="00013ECB" w:rsidRDefault="00013ECB" w:rsidP="00013ECB">
      <w:pPr>
        <w:pStyle w:val="1"/>
        <w:numPr>
          <w:ilvl w:val="0"/>
          <w:numId w:val="45"/>
        </w:numPr>
      </w:pPr>
      <w:r>
        <w:rPr>
          <w:rFonts w:eastAsia="Malgun Gothic"/>
          <w:lang w:eastAsia="ko-KR"/>
        </w:rPr>
        <w:t>User enters the location directory.</w:t>
      </w:r>
    </w:p>
    <w:p w:rsidR="00013ECB" w:rsidRDefault="00013ECB" w:rsidP="00013ECB">
      <w:pPr>
        <w:pStyle w:val="1"/>
        <w:numPr>
          <w:ilvl w:val="0"/>
          <w:numId w:val="45"/>
        </w:numPr>
      </w:pPr>
      <w:r>
        <w:rPr>
          <w:rFonts w:eastAsia="Malgun Gothic"/>
          <w:lang w:eastAsia="ko-KR"/>
        </w:rPr>
        <w:t>.zip file is saved to the specified location.</w:t>
      </w:r>
    </w:p>
    <w:p w:rsidR="00013ECB" w:rsidRDefault="00013ECB" w:rsidP="00013ECB">
      <w:pPr>
        <w:pStyle w:val="1"/>
        <w:numPr>
          <w:ilvl w:val="0"/>
          <w:numId w:val="45"/>
        </w:numPr>
      </w:pPr>
      <w:r>
        <w:rPr>
          <w:rFonts w:eastAsia="Malgun Gothic"/>
          <w:lang w:eastAsia="ko-KR"/>
        </w:rPr>
        <w:t>Project page is redisplayed.</w:t>
      </w:r>
    </w:p>
    <w:p w:rsidR="00013ECB" w:rsidRDefault="00013ECB" w:rsidP="00013ECB">
      <w:pPr>
        <w:pStyle w:val="1"/>
        <w:numPr>
          <w:ilvl w:val="0"/>
          <w:numId w:val="45"/>
        </w:numPr>
      </w:pPr>
      <w:r>
        <w:rPr>
          <w:rFonts w:eastAsia="Malgun Gothic"/>
          <w:lang w:eastAsia="ko-KR"/>
        </w:rPr>
        <w:t>The user case ends successfully.</w:t>
      </w:r>
    </w:p>
    <w:p w:rsidR="00013ECB" w:rsidRDefault="00013ECB" w:rsidP="00013ECB">
      <w:pPr>
        <w:rPr>
          <w:rFonts w:eastAsia="Malgun Gothic"/>
          <w:b/>
          <w:lang w:eastAsia="ko-KR"/>
        </w:rPr>
      </w:pPr>
    </w:p>
    <w:p w:rsidR="00013ECB" w:rsidRDefault="00013ECB" w:rsidP="00013ECB">
      <w:pPr>
        <w:rPr>
          <w:rFonts w:eastAsia="Calibri"/>
          <w:b/>
        </w:rPr>
      </w:pPr>
      <w:r>
        <w:rPr>
          <w:b/>
        </w:rPr>
        <w:t>Post-conditions</w:t>
      </w:r>
    </w:p>
    <w:p w:rsidR="00013ECB" w:rsidRDefault="00013ECB" w:rsidP="00013ECB">
      <w:pPr>
        <w:pStyle w:val="1"/>
        <w:numPr>
          <w:ilvl w:val="0"/>
          <w:numId w:val="46"/>
        </w:numPr>
        <w:rPr>
          <w:b/>
        </w:rPr>
      </w:pPr>
      <w:r>
        <w:rPr>
          <w:b/>
        </w:rPr>
        <w:t>Successful Completion</w:t>
      </w:r>
    </w:p>
    <w:p w:rsidR="00013ECB" w:rsidRDefault="00013ECB" w:rsidP="00013ECB">
      <w:pPr>
        <w:pStyle w:val="1"/>
      </w:pPr>
      <w:r>
        <w:t>Diagram downloaded and internal logs updated if any.</w:t>
      </w:r>
    </w:p>
    <w:p w:rsidR="00013ECB" w:rsidRDefault="00013ECB" w:rsidP="00013ECB">
      <w:pPr>
        <w:pStyle w:val="1"/>
        <w:numPr>
          <w:ilvl w:val="0"/>
          <w:numId w:val="46"/>
        </w:numPr>
        <w:rPr>
          <w:b/>
        </w:rPr>
      </w:pPr>
      <w:r>
        <w:rPr>
          <w:b/>
        </w:rPr>
        <w:t>Failure Condition</w:t>
      </w:r>
    </w:p>
    <w:p w:rsidR="00013ECB" w:rsidRPr="00160839" w:rsidRDefault="00013ECB" w:rsidP="00160839">
      <w:pPr>
        <w:pStyle w:val="1"/>
        <w:rPr>
          <w:rFonts w:eastAsia="Malgun Gothic"/>
          <w:sz w:val="24"/>
          <w:szCs w:val="24"/>
          <w:lang w:eastAsia="ko-KR"/>
        </w:rPr>
      </w:pPr>
      <w:r>
        <w:rPr>
          <w:sz w:val="24"/>
          <w:szCs w:val="24"/>
        </w:rPr>
        <w:t>Logs updated if any</w:t>
      </w:r>
      <w:r>
        <w:rPr>
          <w:rFonts w:eastAsia="Malgun Gothic"/>
          <w:sz w:val="24"/>
          <w:szCs w:val="24"/>
          <w:lang w:eastAsia="ko-KR"/>
        </w:rPr>
        <w:t>.</w:t>
      </w:r>
    </w:p>
    <w:p w:rsidR="00013ECB" w:rsidRPr="00160839" w:rsidRDefault="00013ECB" w:rsidP="00160839">
      <w:pPr>
        <w:pStyle w:val="Heading2"/>
        <w:rPr>
          <w:sz w:val="28"/>
          <w:szCs w:val="28"/>
          <w:lang w:eastAsia="ko-KR"/>
        </w:rPr>
      </w:pPr>
      <w:bookmarkStart w:id="13" w:name="_Toc350688582"/>
      <w:proofErr w:type="spellStart"/>
      <w:r>
        <w:rPr>
          <w:lang w:eastAsia="ko-KR"/>
        </w:rPr>
        <w:lastRenderedPageBreak/>
        <w:t>DownloadProject</w:t>
      </w:r>
      <w:proofErr w:type="spellEnd"/>
      <w:r>
        <w:t xml:space="preserve"> </w:t>
      </w:r>
      <w:r>
        <w:rPr>
          <w:lang w:eastAsia="ko-KR"/>
        </w:rPr>
        <w:t>Sequence Diagram</w:t>
      </w:r>
      <w:bookmarkEnd w:id="13"/>
    </w:p>
    <w:p w:rsidR="00013ECB" w:rsidRDefault="00013ECB" w:rsidP="00013ECB">
      <w:pPr>
        <w:rPr>
          <w:rFonts w:eastAsia="Malgun Gothic"/>
          <w:lang w:eastAsia="ko-KR"/>
        </w:rPr>
      </w:pPr>
      <w:r>
        <w:rPr>
          <w:rFonts w:eastAsia="Malgun Gothic"/>
          <w:noProof/>
        </w:rPr>
        <w:drawing>
          <wp:inline distT="0" distB="0" distL="0" distR="0">
            <wp:extent cx="5943282" cy="2700068"/>
            <wp:effectExtent l="0" t="0" r="635" b="508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0212"/>
                    </a:xfrm>
                    <a:prstGeom prst="rect">
                      <a:avLst/>
                    </a:prstGeom>
                    <a:noFill/>
                    <a:ln>
                      <a:noFill/>
                    </a:ln>
                  </pic:spPr>
                </pic:pic>
              </a:graphicData>
            </a:graphic>
          </wp:inline>
        </w:drawing>
      </w:r>
    </w:p>
    <w:p w:rsidR="00013ECB" w:rsidRDefault="00013ECB" w:rsidP="00013ECB">
      <w:r>
        <w:br w:type="page"/>
      </w:r>
    </w:p>
    <w:p w:rsidR="00013ECB" w:rsidRDefault="00013ECB" w:rsidP="00013ECB">
      <w:pPr>
        <w:pStyle w:val="Heading1"/>
      </w:pPr>
      <w:bookmarkStart w:id="14" w:name="_Toc350688583"/>
      <w:proofErr w:type="spellStart"/>
      <w:r>
        <w:lastRenderedPageBreak/>
        <w:t>RemoveDiagram</w:t>
      </w:r>
      <w:bookmarkEnd w:id="14"/>
      <w:proofErr w:type="spellEnd"/>
    </w:p>
    <w:p w:rsidR="00160839" w:rsidRDefault="00160839" w:rsidP="00160839">
      <w:pPr>
        <w:rPr>
          <w:rFonts w:eastAsia="SimSun"/>
          <w:lang w:eastAsia="zh-CN"/>
        </w:rPr>
      </w:pPr>
      <w:r>
        <w:rPr>
          <w:rFonts w:eastAsia="SimSun"/>
          <w:lang w:eastAsia="zh-CN"/>
        </w:rPr>
        <w:t xml:space="preserve">It is one inevitable situation: in most cases, users of ClubUML upload plenty of diagrams and their diagram list look  messy, which will definitely cause </w:t>
      </w:r>
      <w:proofErr w:type="spellStart"/>
      <w:r>
        <w:rPr>
          <w:rFonts w:eastAsia="SimSun"/>
          <w:lang w:eastAsia="zh-CN"/>
        </w:rPr>
        <w:t>unsatisfaction</w:t>
      </w:r>
      <w:proofErr w:type="spellEnd"/>
      <w:r>
        <w:rPr>
          <w:rFonts w:eastAsia="SimSun"/>
          <w:lang w:eastAsia="zh-CN"/>
        </w:rPr>
        <w:t xml:space="preserve"> and make us lose our users. The solution is adding one “Remove” button to clear things up.</w:t>
      </w:r>
    </w:p>
    <w:p w:rsidR="00160839" w:rsidRDefault="00160839" w:rsidP="00160839">
      <w:pPr>
        <w:pStyle w:val="Heading2"/>
        <w:rPr>
          <w:rFonts w:eastAsia="Calibri"/>
        </w:rPr>
      </w:pPr>
      <w:bookmarkStart w:id="15" w:name="_Toc350688584"/>
      <w:proofErr w:type="spellStart"/>
      <w:r>
        <w:rPr>
          <w:lang w:eastAsia="zh-CN"/>
        </w:rPr>
        <w:t>RemoveDiagram</w:t>
      </w:r>
      <w:proofErr w:type="spellEnd"/>
      <w:r>
        <w:t xml:space="preserve"> Use Case</w:t>
      </w:r>
      <w:bookmarkEnd w:id="15"/>
    </w:p>
    <w:p w:rsidR="00160839" w:rsidRDefault="00160839" w:rsidP="00160839">
      <w:pPr>
        <w:rPr>
          <w:rStyle w:val="Strong"/>
          <w:b w:val="0"/>
        </w:rPr>
      </w:pPr>
      <w:r>
        <w:rPr>
          <w:b/>
        </w:rPr>
        <w:t>Brief Description</w:t>
      </w:r>
    </w:p>
    <w:p w:rsidR="00160839" w:rsidRDefault="00160839" w:rsidP="00160839">
      <w:r>
        <w:t xml:space="preserve">This use case describes the </w:t>
      </w:r>
      <w:r>
        <w:rPr>
          <w:rFonts w:eastAsia="SimSun"/>
          <w:lang w:eastAsia="zh-CN"/>
        </w:rPr>
        <w:t>diagrams removing</w:t>
      </w:r>
      <w:r>
        <w:t xml:space="preserve"> process for ClubUML.</w:t>
      </w:r>
    </w:p>
    <w:p w:rsidR="00160839" w:rsidRDefault="00160839" w:rsidP="00160839">
      <w:pPr>
        <w:rPr>
          <w:b/>
        </w:rPr>
      </w:pPr>
      <w:r>
        <w:rPr>
          <w:b/>
        </w:rPr>
        <w:t>Actors</w:t>
      </w:r>
    </w:p>
    <w:p w:rsidR="00160839" w:rsidRDefault="00160839" w:rsidP="00160839">
      <w:r>
        <w:t xml:space="preserve">User: </w:t>
      </w:r>
      <w:r>
        <w:rPr>
          <w:color w:val="000000"/>
        </w:rPr>
        <w:t xml:space="preserve">The user is the actor who needs to </w:t>
      </w:r>
      <w:r>
        <w:rPr>
          <w:rFonts w:eastAsia="SimSun"/>
          <w:color w:val="000000"/>
          <w:lang w:eastAsia="zh-CN"/>
        </w:rPr>
        <w:t>remove diagrams from diagram list</w:t>
      </w:r>
      <w:r>
        <w:rPr>
          <w:color w:val="000000"/>
        </w:rPr>
        <w:t>.</w:t>
      </w:r>
    </w:p>
    <w:p w:rsidR="00160839" w:rsidRDefault="00160839" w:rsidP="00160839">
      <w:pPr>
        <w:rPr>
          <w:b/>
        </w:rPr>
      </w:pPr>
      <w:r>
        <w:rPr>
          <w:b/>
        </w:rPr>
        <w:t>Preconditions</w:t>
      </w:r>
    </w:p>
    <w:p w:rsidR="00160839" w:rsidRDefault="00160839" w:rsidP="00160839">
      <w:pPr>
        <w:pStyle w:val="ListParagraph"/>
        <w:numPr>
          <w:ilvl w:val="0"/>
          <w:numId w:val="47"/>
        </w:numPr>
      </w:pPr>
      <w:r>
        <w:t>The user ha</w:t>
      </w:r>
      <w:r>
        <w:rPr>
          <w:lang w:eastAsia="zh-CN"/>
        </w:rPr>
        <w:t>s</w:t>
      </w:r>
      <w:r>
        <w:t xml:space="preserve"> an account</w:t>
      </w:r>
      <w:r>
        <w:rPr>
          <w:lang w:eastAsia="zh-CN"/>
        </w:rPr>
        <w:t xml:space="preserve"> and has already logged in successfully.</w:t>
      </w:r>
    </w:p>
    <w:p w:rsidR="00160839" w:rsidRDefault="00160839" w:rsidP="00160839">
      <w:pPr>
        <w:pStyle w:val="ListParagraph"/>
        <w:numPr>
          <w:ilvl w:val="0"/>
          <w:numId w:val="47"/>
        </w:numPr>
      </w:pPr>
      <w:r>
        <w:rPr>
          <w:lang w:eastAsia="zh-CN"/>
        </w:rPr>
        <w:t>There is at least one diagram on user’s diagram list. If there is none diagram on the list, then the remove button will be disabled(in gray color) until user upload at least one diagram.</w:t>
      </w:r>
    </w:p>
    <w:p w:rsidR="00160839" w:rsidRDefault="00160839" w:rsidP="00160839">
      <w:pPr>
        <w:pStyle w:val="ListParagraph"/>
        <w:numPr>
          <w:ilvl w:val="0"/>
          <w:numId w:val="47"/>
        </w:numPr>
      </w:pPr>
      <w:r>
        <w:rPr>
          <w:lang w:eastAsia="zh-CN"/>
        </w:rPr>
        <w:t>The user can remove only one diagram at a time.</w:t>
      </w:r>
    </w:p>
    <w:p w:rsidR="00160839" w:rsidRDefault="00160839" w:rsidP="00160839">
      <w:pPr>
        <w:rPr>
          <w:b/>
        </w:rPr>
      </w:pPr>
      <w:r>
        <w:rPr>
          <w:b/>
        </w:rPr>
        <w:t>Flow of events</w:t>
      </w:r>
    </w:p>
    <w:p w:rsidR="00160839" w:rsidRDefault="00160839" w:rsidP="00160839">
      <w:pPr>
        <w:pStyle w:val="ListParagraph"/>
        <w:numPr>
          <w:ilvl w:val="0"/>
          <w:numId w:val="48"/>
        </w:numPr>
      </w:pPr>
      <w:r>
        <w:t>The user follows Login use case flow to access ClubUML.</w:t>
      </w:r>
    </w:p>
    <w:p w:rsidR="00160839" w:rsidRDefault="00160839" w:rsidP="00160839">
      <w:pPr>
        <w:pStyle w:val="ListParagraph"/>
        <w:numPr>
          <w:ilvl w:val="0"/>
          <w:numId w:val="48"/>
        </w:numPr>
      </w:pPr>
      <w:r>
        <w:t xml:space="preserve">The user selects </w:t>
      </w:r>
      <w:r>
        <w:rPr>
          <w:lang w:eastAsia="zh-CN"/>
        </w:rPr>
        <w:t>at least one</w:t>
      </w:r>
      <w:r>
        <w:t xml:space="preserve"> diagrams from the list of diagrams in the project.</w:t>
      </w:r>
    </w:p>
    <w:p w:rsidR="00160839" w:rsidRDefault="00160839" w:rsidP="00160839">
      <w:pPr>
        <w:pStyle w:val="ListParagraph"/>
        <w:numPr>
          <w:ilvl w:val="0"/>
          <w:numId w:val="48"/>
        </w:numPr>
      </w:pPr>
      <w:r>
        <w:t>The user clicks “</w:t>
      </w:r>
      <w:r>
        <w:rPr>
          <w:lang w:eastAsia="zh-CN"/>
        </w:rPr>
        <w:t>Remove</w:t>
      </w:r>
      <w:r>
        <w:t>” button.</w:t>
      </w:r>
    </w:p>
    <w:p w:rsidR="00160839" w:rsidRDefault="00160839" w:rsidP="00160839">
      <w:pPr>
        <w:pStyle w:val="ListParagraph"/>
        <w:numPr>
          <w:ilvl w:val="0"/>
          <w:numId w:val="48"/>
        </w:numPr>
      </w:pPr>
      <w:r>
        <w:rPr>
          <w:lang w:eastAsia="zh-CN"/>
        </w:rPr>
        <w:t>The selected diagram is deleted from user’s diagram list.</w:t>
      </w:r>
    </w:p>
    <w:p w:rsidR="00160839" w:rsidRDefault="00160839" w:rsidP="00160839">
      <w:pPr>
        <w:rPr>
          <w:b/>
        </w:rPr>
      </w:pPr>
      <w:r>
        <w:rPr>
          <w:b/>
        </w:rPr>
        <w:t>Alternate Flow</w:t>
      </w:r>
    </w:p>
    <w:p w:rsidR="00160839" w:rsidRDefault="00160839" w:rsidP="00160839">
      <w:pPr>
        <w:pStyle w:val="ListParagraph"/>
        <w:ind w:left="0" w:firstLine="720"/>
        <w:rPr>
          <w:b/>
          <w:lang w:eastAsia="zh-CN"/>
        </w:rPr>
      </w:pPr>
      <w:r>
        <w:rPr>
          <w:b/>
        </w:rPr>
        <w:t>User selects</w:t>
      </w:r>
      <w:r>
        <w:rPr>
          <w:b/>
          <w:lang w:eastAsia="zh-CN"/>
        </w:rPr>
        <w:t xml:space="preserve"> no diagram and click “Remove”</w:t>
      </w:r>
    </w:p>
    <w:p w:rsidR="00160839" w:rsidRDefault="00160839" w:rsidP="00160839">
      <w:pPr>
        <w:pStyle w:val="ListParagraph"/>
        <w:rPr>
          <w:bCs/>
          <w:lang w:eastAsia="zh-CN"/>
        </w:rPr>
      </w:pPr>
      <w:r>
        <w:rPr>
          <w:bCs/>
          <w:lang w:eastAsia="zh-CN"/>
        </w:rPr>
        <w:t>If the user selects no diagram and click on “Remove” button, the system will alert the user with an error that says “no file selected”</w:t>
      </w:r>
    </w:p>
    <w:p w:rsidR="00160839" w:rsidRDefault="00160839" w:rsidP="00160839">
      <w:pPr>
        <w:rPr>
          <w:b/>
        </w:rPr>
      </w:pPr>
      <w:r>
        <w:rPr>
          <w:b/>
        </w:rPr>
        <w:t>Post-conditions</w:t>
      </w:r>
    </w:p>
    <w:p w:rsidR="00160839" w:rsidRDefault="00160839" w:rsidP="00160839">
      <w:pPr>
        <w:pStyle w:val="ListParagraph"/>
        <w:numPr>
          <w:ilvl w:val="0"/>
          <w:numId w:val="49"/>
        </w:numPr>
        <w:rPr>
          <w:b/>
        </w:rPr>
      </w:pPr>
      <w:r>
        <w:rPr>
          <w:b/>
        </w:rPr>
        <w:t>Successful Completion</w:t>
      </w:r>
    </w:p>
    <w:p w:rsidR="00160839" w:rsidRDefault="00160839" w:rsidP="00160839">
      <w:pPr>
        <w:pStyle w:val="ListParagraph"/>
      </w:pPr>
      <w:r>
        <w:t xml:space="preserve">The file is successfully </w:t>
      </w:r>
      <w:r>
        <w:rPr>
          <w:lang w:eastAsia="zh-CN"/>
        </w:rPr>
        <w:t>remove</w:t>
      </w:r>
      <w:r>
        <w:t xml:space="preserve"> </w:t>
      </w:r>
      <w:r>
        <w:rPr>
          <w:lang w:eastAsia="zh-CN"/>
        </w:rPr>
        <w:t>from</w:t>
      </w:r>
      <w:r>
        <w:t xml:space="preserve"> </w:t>
      </w:r>
      <w:r>
        <w:rPr>
          <w:lang w:eastAsia="zh-CN"/>
        </w:rPr>
        <w:t>user’s diagram</w:t>
      </w:r>
      <w:r>
        <w:t xml:space="preserve"> list.</w:t>
      </w:r>
    </w:p>
    <w:p w:rsidR="00160839" w:rsidRDefault="00160839" w:rsidP="00160839">
      <w:pPr>
        <w:pStyle w:val="ListParagraph"/>
        <w:numPr>
          <w:ilvl w:val="0"/>
          <w:numId w:val="49"/>
        </w:numPr>
        <w:rPr>
          <w:b/>
        </w:rPr>
      </w:pPr>
      <w:r>
        <w:rPr>
          <w:b/>
        </w:rPr>
        <w:t>Failure Condition</w:t>
      </w:r>
    </w:p>
    <w:p w:rsidR="00160839" w:rsidRDefault="00160839" w:rsidP="00160839">
      <w:pPr>
        <w:pStyle w:val="ListParagraph"/>
      </w:pPr>
      <w:r>
        <w:t xml:space="preserve">No </w:t>
      </w:r>
      <w:r>
        <w:rPr>
          <w:lang w:eastAsia="zh-CN"/>
        </w:rPr>
        <w:t>diagram is deleted</w:t>
      </w:r>
      <w:r>
        <w:t xml:space="preserve"> and an error is displayed.</w:t>
      </w:r>
    </w:p>
    <w:p w:rsidR="00160839" w:rsidRDefault="00160839" w:rsidP="00160839">
      <w:pPr>
        <w:pStyle w:val="Heading2"/>
        <w:rPr>
          <w:lang w:eastAsia="zh-CN"/>
        </w:rPr>
      </w:pPr>
      <w:bookmarkStart w:id="16" w:name="_Toc350688585"/>
      <w:proofErr w:type="spellStart"/>
      <w:r>
        <w:rPr>
          <w:lang w:eastAsia="zh-CN"/>
        </w:rPr>
        <w:lastRenderedPageBreak/>
        <w:t>RemoveDiagram</w:t>
      </w:r>
      <w:proofErr w:type="spellEnd"/>
      <w:r>
        <w:rPr>
          <w:lang w:eastAsia="zh-CN"/>
        </w:rPr>
        <w:t xml:space="preserve"> Sequence Diagram</w:t>
      </w:r>
      <w:bookmarkEnd w:id="16"/>
    </w:p>
    <w:p w:rsidR="00160839" w:rsidRDefault="00160839" w:rsidP="00160839">
      <w:r>
        <w:rPr>
          <w:noProof/>
        </w:rPr>
        <w:drawing>
          <wp:inline distT="0" distB="0" distL="0" distR="0">
            <wp:extent cx="5943600" cy="326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rsidR="00160839" w:rsidRDefault="00160839" w:rsidP="00160839">
      <w:pPr>
        <w:pStyle w:val="Heading2"/>
        <w:rPr>
          <w:lang w:eastAsia="zh-CN"/>
        </w:rPr>
      </w:pPr>
      <w:bookmarkStart w:id="17" w:name="_Toc350688586"/>
      <w:r>
        <w:rPr>
          <w:lang w:eastAsia="zh-CN"/>
        </w:rPr>
        <w:t>Acknowledgements</w:t>
      </w:r>
      <w:bookmarkEnd w:id="17"/>
    </w:p>
    <w:p w:rsidR="00160839" w:rsidRDefault="00160839" w:rsidP="00160839">
      <w:pPr>
        <w:rPr>
          <w:lang w:eastAsia="zh-CN"/>
        </w:rPr>
      </w:pPr>
      <w:proofErr w:type="spellStart"/>
      <w:r>
        <w:rPr>
          <w:lang w:eastAsia="zh-CN"/>
        </w:rPr>
        <w:t>Pranshant</w:t>
      </w:r>
      <w:proofErr w:type="spellEnd"/>
      <w:r>
        <w:rPr>
          <w:lang w:eastAsia="zh-CN"/>
        </w:rPr>
        <w:t xml:space="preserve">  suggestion for gray out the remove button if there is none diagram on list.</w:t>
      </w:r>
    </w:p>
    <w:p w:rsidR="00160839" w:rsidRDefault="00160839" w:rsidP="00160839">
      <w:pPr>
        <w:rPr>
          <w:lang w:eastAsia="zh-CN"/>
        </w:rPr>
      </w:pPr>
      <w:proofErr w:type="spellStart"/>
      <w:r>
        <w:rPr>
          <w:lang w:eastAsia="zh-CN"/>
        </w:rPr>
        <w:t>Zessie</w:t>
      </w:r>
      <w:proofErr w:type="spellEnd"/>
      <w:r>
        <w:rPr>
          <w:lang w:eastAsia="zh-CN"/>
        </w:rPr>
        <w:t xml:space="preserve"> and Christian’s suggestions for user’s authorizations to remove diagrams.</w:t>
      </w:r>
    </w:p>
    <w:p w:rsidR="00464E85" w:rsidRDefault="00464E85" w:rsidP="00464E85">
      <w:pPr>
        <w:rPr>
          <w:rFonts w:asciiTheme="majorHAnsi" w:eastAsiaTheme="majorEastAsia" w:hAnsiTheme="majorHAnsi" w:cstheme="majorBidi"/>
          <w:b/>
          <w:bCs/>
          <w:color w:val="365F91" w:themeColor="accent1" w:themeShade="BF"/>
          <w:sz w:val="28"/>
          <w:szCs w:val="28"/>
        </w:rPr>
      </w:pPr>
      <w:r>
        <w:br w:type="page"/>
      </w:r>
    </w:p>
    <w:p w:rsidR="00A70B2C" w:rsidRDefault="006060FC" w:rsidP="00A70B2C">
      <w:pPr>
        <w:pStyle w:val="Heading1"/>
      </w:pPr>
      <w:bookmarkStart w:id="18" w:name="_Toc350688587"/>
      <w:r>
        <w:lastRenderedPageBreak/>
        <w:t xml:space="preserve">Appendix A: </w:t>
      </w:r>
      <w:r w:rsidR="00A70B2C">
        <w:t>Comment Use Case</w:t>
      </w:r>
      <w:bookmarkEnd w:id="18"/>
    </w:p>
    <w:p w:rsidR="006060FC" w:rsidRPr="006060FC" w:rsidRDefault="006060FC" w:rsidP="006060FC">
      <w:pPr>
        <w:rPr>
          <w:b/>
        </w:rPr>
      </w:pPr>
      <w:r w:rsidRPr="006060FC">
        <w:rPr>
          <w:b/>
        </w:rPr>
        <w:t>This use case was written with improved comment capabilities in mind</w:t>
      </w:r>
      <w:r>
        <w:rPr>
          <w:b/>
        </w:rPr>
        <w:t xml:space="preserve"> as a set of maintenance tasks.  It has not yet been determined whether it</w:t>
      </w:r>
      <w:r w:rsidR="000B6447">
        <w:rPr>
          <w:b/>
        </w:rPr>
        <w:t xml:space="preserve"> will be implemented.  If it is to be implemented, it will need to be included as an additional use case in the use case diagram.</w:t>
      </w:r>
    </w:p>
    <w:p w:rsidR="00A70B2C" w:rsidRPr="007A143F" w:rsidRDefault="00A70B2C" w:rsidP="007A143F">
      <w:pPr>
        <w:rPr>
          <w:b/>
        </w:rPr>
      </w:pPr>
      <w:r w:rsidRPr="007A143F">
        <w:rPr>
          <w:b/>
        </w:rPr>
        <w:t>Brief Description</w:t>
      </w:r>
    </w:p>
    <w:p w:rsidR="00A70B2C" w:rsidRPr="00464E85" w:rsidRDefault="00A70B2C" w:rsidP="00A70B2C">
      <w:r w:rsidRPr="00464E85">
        <w:t>This use case portrays improvised comparison of two diagrams after rightful suggestion from the user with comment collaboration.</w:t>
      </w:r>
    </w:p>
    <w:p w:rsidR="00A70B2C" w:rsidRPr="007A143F" w:rsidRDefault="00A70B2C" w:rsidP="007A143F">
      <w:pPr>
        <w:rPr>
          <w:b/>
        </w:rPr>
      </w:pPr>
      <w:r w:rsidRPr="007A143F">
        <w:rPr>
          <w:b/>
        </w:rPr>
        <w:t>Actors</w:t>
      </w:r>
    </w:p>
    <w:p w:rsidR="00A70B2C" w:rsidRPr="00464E85" w:rsidRDefault="00A70B2C" w:rsidP="00A70B2C">
      <w:pPr>
        <w:rPr>
          <w:color w:val="000000"/>
        </w:rPr>
      </w:pPr>
      <w:r w:rsidRPr="008A5FA6">
        <w:t xml:space="preserve">User: </w:t>
      </w:r>
      <w:r w:rsidRPr="008A5FA6">
        <w:rPr>
          <w:color w:val="000000"/>
        </w:rPr>
        <w:t>The</w:t>
      </w:r>
      <w:r w:rsidRPr="00464E85">
        <w:rPr>
          <w:color w:val="000000"/>
        </w:rPr>
        <w:t xml:space="preserve"> user is the actor who invokes the comparison and reviews the report.</w:t>
      </w:r>
    </w:p>
    <w:p w:rsidR="00A70B2C" w:rsidRPr="007A143F" w:rsidRDefault="00A70B2C" w:rsidP="007A143F">
      <w:pPr>
        <w:rPr>
          <w:b/>
        </w:rPr>
      </w:pPr>
      <w:r w:rsidRPr="007A143F">
        <w:rPr>
          <w:b/>
        </w:rPr>
        <w:t>Preconditions</w:t>
      </w:r>
    </w:p>
    <w:p w:rsidR="001B368D" w:rsidRPr="00240AF2" w:rsidRDefault="001B368D" w:rsidP="001B368D">
      <w:pPr>
        <w:pStyle w:val="ListParagraph"/>
        <w:numPr>
          <w:ilvl w:val="0"/>
          <w:numId w:val="26"/>
        </w:numPr>
        <w:rPr>
          <w:rFonts w:asciiTheme="minorHAnsi" w:hAnsiTheme="minorHAnsi"/>
        </w:rPr>
      </w:pPr>
      <w:r w:rsidRPr="00464E85">
        <w:t xml:space="preserve">The user </w:t>
      </w:r>
      <w:r w:rsidRPr="00240AF2">
        <w:t>follows</w:t>
      </w:r>
      <w:r>
        <w:t xml:space="preserve"> Login use case flow to access ClubUML</w:t>
      </w:r>
      <w:r w:rsidRPr="00464E85">
        <w:t>.</w:t>
      </w:r>
    </w:p>
    <w:p w:rsidR="00A70B2C" w:rsidRPr="00464E85" w:rsidRDefault="00A70B2C" w:rsidP="00A70B2C">
      <w:pPr>
        <w:pStyle w:val="ListParagraph"/>
        <w:numPr>
          <w:ilvl w:val="0"/>
          <w:numId w:val="26"/>
        </w:numPr>
      </w:pPr>
      <w:r w:rsidRPr="00464E85">
        <w:t>Current log</w:t>
      </w:r>
      <w:r w:rsidR="001B368D">
        <w:t xml:space="preserve">ged </w:t>
      </w:r>
      <w:r w:rsidRPr="00464E85">
        <w:t xml:space="preserve">in user can only edit/delete his previous comments. </w:t>
      </w:r>
      <w:r w:rsidRPr="00985C9A">
        <w:rPr>
          <w:i/>
        </w:rPr>
        <w:t>[In other words, under current user settings he would be seeing only edit/ delete button for his comments]</w:t>
      </w:r>
    </w:p>
    <w:p w:rsidR="00A70B2C" w:rsidRPr="00464E85" w:rsidRDefault="00A70B2C" w:rsidP="00A70B2C">
      <w:pPr>
        <w:pStyle w:val="ListParagraph"/>
        <w:numPr>
          <w:ilvl w:val="0"/>
          <w:numId w:val="26"/>
        </w:numPr>
      </w:pPr>
      <w:r w:rsidRPr="00464E85">
        <w:t xml:space="preserve">Current login user can reply to the comments from others user only. </w:t>
      </w:r>
    </w:p>
    <w:p w:rsidR="00A70B2C" w:rsidRPr="00464E85" w:rsidRDefault="00A70B2C" w:rsidP="00A70B2C">
      <w:pPr>
        <w:pStyle w:val="ListParagraph"/>
        <w:numPr>
          <w:ilvl w:val="0"/>
          <w:numId w:val="26"/>
        </w:numPr>
      </w:pPr>
      <w:r w:rsidRPr="00464E85">
        <w:t>Comments cannot exceed 250 characters.</w:t>
      </w:r>
    </w:p>
    <w:p w:rsidR="00A70B2C" w:rsidRPr="007A143F" w:rsidRDefault="00A70B2C" w:rsidP="007A143F">
      <w:pPr>
        <w:rPr>
          <w:b/>
        </w:rPr>
      </w:pPr>
      <w:r w:rsidRPr="007A143F">
        <w:rPr>
          <w:b/>
        </w:rPr>
        <w:t>Flow of events</w:t>
      </w:r>
    </w:p>
    <w:p w:rsidR="00A70B2C" w:rsidRPr="00464E85" w:rsidRDefault="00A70B2C" w:rsidP="00A70B2C">
      <w:pPr>
        <w:pStyle w:val="ListParagraph"/>
        <w:numPr>
          <w:ilvl w:val="0"/>
          <w:numId w:val="27"/>
        </w:numPr>
      </w:pPr>
      <w:r w:rsidRPr="00464E85">
        <w:t>The user clicks on “Review Compared Reports” button.</w:t>
      </w:r>
    </w:p>
    <w:p w:rsidR="00A70B2C" w:rsidRPr="00464E85" w:rsidRDefault="00A70B2C" w:rsidP="00A70B2C">
      <w:pPr>
        <w:pStyle w:val="ListParagraph"/>
        <w:numPr>
          <w:ilvl w:val="0"/>
          <w:numId w:val="27"/>
        </w:numPr>
      </w:pPr>
      <w:r w:rsidRPr="00464E85">
        <w:t xml:space="preserve">ClubUML displays all reports uploaded by multiple users in the file selection panel. </w:t>
      </w:r>
    </w:p>
    <w:p w:rsidR="00A70B2C" w:rsidRPr="00464E85" w:rsidRDefault="00A70B2C" w:rsidP="00A70B2C">
      <w:pPr>
        <w:pStyle w:val="ListParagraph"/>
        <w:numPr>
          <w:ilvl w:val="0"/>
          <w:numId w:val="27"/>
        </w:numPr>
      </w:pPr>
      <w:r w:rsidRPr="00464E85">
        <w:t xml:space="preserve">The user browses all the reports and selects </w:t>
      </w:r>
      <w:r w:rsidRPr="00464E85">
        <w:rPr>
          <w:lang w:eastAsia="zh-CN"/>
        </w:rPr>
        <w:t>the one for review purpose</w:t>
      </w:r>
      <w:r w:rsidRPr="00464E85">
        <w:t>.</w:t>
      </w:r>
    </w:p>
    <w:p w:rsidR="00A70B2C" w:rsidRPr="00CD23D6" w:rsidRDefault="00A70B2C" w:rsidP="00A70B2C">
      <w:pPr>
        <w:pStyle w:val="ListParagraph"/>
        <w:numPr>
          <w:ilvl w:val="0"/>
          <w:numId w:val="27"/>
        </w:numPr>
      </w:pPr>
      <w:r w:rsidRPr="00CD23D6">
        <w:t>The user clicks “Review” button for the selected report.</w:t>
      </w:r>
    </w:p>
    <w:p w:rsidR="00A70B2C" w:rsidRPr="00CD23D6" w:rsidRDefault="00A70B2C" w:rsidP="00A70B2C">
      <w:pPr>
        <w:pStyle w:val="ListParagraph"/>
        <w:numPr>
          <w:ilvl w:val="0"/>
          <w:numId w:val="27"/>
        </w:numPr>
      </w:pPr>
      <w:r w:rsidRPr="00CD23D6">
        <w:t xml:space="preserve">ClubUML displays a detailed comparison report in a display panel with download and commenting option. </w:t>
      </w:r>
    </w:p>
    <w:p w:rsidR="00A70B2C" w:rsidRPr="00464E85" w:rsidRDefault="00A70B2C" w:rsidP="00A70B2C">
      <w:pPr>
        <w:pStyle w:val="ListParagraph"/>
        <w:numPr>
          <w:ilvl w:val="0"/>
          <w:numId w:val="27"/>
        </w:numPr>
      </w:pPr>
      <w:r w:rsidRPr="00464E85">
        <w:t xml:space="preserve">The user can click on “save” button and ClubUML will save the report to your local machine. </w:t>
      </w:r>
    </w:p>
    <w:p w:rsidR="00A70B2C" w:rsidRPr="00464E85" w:rsidRDefault="00A70B2C" w:rsidP="00A70B2C">
      <w:pPr>
        <w:pStyle w:val="ListParagraph"/>
        <w:numPr>
          <w:ilvl w:val="0"/>
          <w:numId w:val="27"/>
        </w:numPr>
      </w:pPr>
      <w:r w:rsidRPr="00464E85">
        <w:t>The user clicks on “Comment” button, which results in a dialogue box appearance in the commenting panel.</w:t>
      </w:r>
    </w:p>
    <w:p w:rsidR="00A70B2C" w:rsidRPr="00464E85" w:rsidRDefault="00A70B2C" w:rsidP="00A70B2C">
      <w:pPr>
        <w:pStyle w:val="ListParagraph"/>
        <w:numPr>
          <w:ilvl w:val="0"/>
          <w:numId w:val="27"/>
        </w:numPr>
      </w:pPr>
      <w:r w:rsidRPr="00464E85">
        <w:t xml:space="preserve">The user proceeds by posting the comment for the desired report with “post” button. </w:t>
      </w:r>
    </w:p>
    <w:p w:rsidR="00A70B2C" w:rsidRPr="00464E85" w:rsidRDefault="00A70B2C" w:rsidP="00A70B2C">
      <w:pPr>
        <w:pStyle w:val="ListParagraph"/>
        <w:numPr>
          <w:ilvl w:val="0"/>
          <w:numId w:val="27"/>
        </w:numPr>
      </w:pPr>
      <w:r w:rsidRPr="00464E85">
        <w:t>After successfully posting the comment the current user can perform “edit” or “delete” function if required.</w:t>
      </w:r>
    </w:p>
    <w:p w:rsidR="00A70B2C" w:rsidRPr="00464E85" w:rsidRDefault="00A70B2C" w:rsidP="00A70B2C">
      <w:pPr>
        <w:pStyle w:val="ListParagraph"/>
        <w:numPr>
          <w:ilvl w:val="0"/>
          <w:numId w:val="27"/>
        </w:numPr>
      </w:pPr>
      <w:r w:rsidRPr="00464E85">
        <w:t>While clicking the “edit” button a dialogue box appears with the scope to improvise on the comment and after improvising, “Submit” button is clicked.</w:t>
      </w:r>
    </w:p>
    <w:p w:rsidR="00A70B2C" w:rsidRPr="00464E85" w:rsidRDefault="00A70B2C" w:rsidP="00A70B2C">
      <w:pPr>
        <w:pStyle w:val="ListParagraph"/>
        <w:numPr>
          <w:ilvl w:val="0"/>
          <w:numId w:val="27"/>
        </w:numPr>
      </w:pPr>
      <w:r w:rsidRPr="00464E85">
        <w:t>While clicking the “reply” button a dialogue box appears displaying the comment on which the current user will be replying. “Submit” button takes the current user to the main panel.</w:t>
      </w:r>
    </w:p>
    <w:p w:rsidR="00A70B2C" w:rsidRPr="00464E85" w:rsidRDefault="00A70B2C" w:rsidP="00A70B2C">
      <w:pPr>
        <w:pStyle w:val="ListParagraph"/>
        <w:numPr>
          <w:ilvl w:val="0"/>
          <w:numId w:val="27"/>
        </w:numPr>
      </w:pPr>
      <w:r w:rsidRPr="00464E85">
        <w:t xml:space="preserve">On clicking the “delete” button the main panel gets refreshed. </w:t>
      </w:r>
    </w:p>
    <w:p w:rsidR="00A70B2C" w:rsidRPr="00464E85" w:rsidRDefault="00A70B2C" w:rsidP="00A70B2C">
      <w:pPr>
        <w:pStyle w:val="ListParagraph"/>
        <w:numPr>
          <w:ilvl w:val="0"/>
          <w:numId w:val="27"/>
        </w:numPr>
      </w:pPr>
      <w:r w:rsidRPr="00464E85">
        <w:t>The use case ends successfully.</w:t>
      </w:r>
    </w:p>
    <w:p w:rsidR="00A70B2C" w:rsidRPr="007A143F" w:rsidRDefault="00A70B2C" w:rsidP="007A143F">
      <w:pPr>
        <w:rPr>
          <w:b/>
        </w:rPr>
      </w:pPr>
      <w:r w:rsidRPr="007A143F">
        <w:rPr>
          <w:b/>
        </w:rPr>
        <w:t>Alternate Flow</w:t>
      </w:r>
    </w:p>
    <w:p w:rsidR="00A70B2C" w:rsidRPr="00985C9A" w:rsidRDefault="00A70B2C" w:rsidP="007A143F">
      <w:pPr>
        <w:pStyle w:val="ListParagraph"/>
        <w:ind w:left="0" w:firstLine="720"/>
        <w:rPr>
          <w:b/>
        </w:rPr>
      </w:pPr>
      <w:r>
        <w:rPr>
          <w:b/>
        </w:rPr>
        <w:lastRenderedPageBreak/>
        <w:t>User exceeds 250 characters</w:t>
      </w:r>
    </w:p>
    <w:p w:rsidR="00A70B2C" w:rsidRPr="00985C9A" w:rsidRDefault="00A70B2C" w:rsidP="00A70B2C">
      <w:pPr>
        <w:pStyle w:val="ListParagraph"/>
        <w:rPr>
          <w:i/>
        </w:rPr>
      </w:pPr>
      <w:r w:rsidRPr="00464E85">
        <w:t>If the user exceeds 250 characters the system alerts with a pop-up saying, “</w:t>
      </w:r>
      <w:r w:rsidRPr="00985C9A">
        <w:rPr>
          <w:i/>
        </w:rPr>
        <w:t>Comment exceeds 250 character</w:t>
      </w:r>
      <w:r>
        <w:rPr>
          <w:i/>
        </w:rPr>
        <w:t>s</w:t>
      </w:r>
      <w:r w:rsidRPr="00985C9A">
        <w:rPr>
          <w:i/>
        </w:rPr>
        <w:t>”</w:t>
      </w:r>
    </w:p>
    <w:p w:rsidR="00A70B2C" w:rsidRPr="00985C9A" w:rsidRDefault="00A70B2C" w:rsidP="007A143F">
      <w:pPr>
        <w:pStyle w:val="ListParagraph"/>
        <w:ind w:left="0" w:firstLine="720"/>
        <w:rPr>
          <w:b/>
        </w:rPr>
      </w:pPr>
      <w:r w:rsidRPr="00985C9A">
        <w:rPr>
          <w:b/>
        </w:rPr>
        <w:t>No Response from Server</w:t>
      </w:r>
    </w:p>
    <w:p w:rsidR="00A70B2C" w:rsidRPr="00464E85" w:rsidRDefault="00A70B2C" w:rsidP="00A70B2C">
      <w:pPr>
        <w:pStyle w:val="ListParagraph"/>
        <w:ind w:left="0" w:firstLine="720"/>
      </w:pPr>
      <w:r w:rsidRPr="00464E85">
        <w:t>If in process of commenting there is no response from the server, then</w:t>
      </w:r>
      <w:r>
        <w:t>:</w:t>
      </w:r>
    </w:p>
    <w:p w:rsidR="00A70B2C" w:rsidRPr="00464E85" w:rsidRDefault="00A70B2C" w:rsidP="00A70B2C">
      <w:pPr>
        <w:ind w:left="720"/>
      </w:pPr>
      <w:r w:rsidRPr="00464E85">
        <w:t>1. ClubUML application shall display the message "Network unavailable – try again".</w:t>
      </w:r>
    </w:p>
    <w:p w:rsidR="00A70B2C" w:rsidRPr="00464E85" w:rsidRDefault="00A70B2C" w:rsidP="00A70B2C">
      <w:pPr>
        <w:ind w:left="720"/>
      </w:pPr>
      <w:r w:rsidRPr="00464E85">
        <w:t>2. The use case ends with a failure condition.</w:t>
      </w:r>
    </w:p>
    <w:p w:rsidR="00A70B2C" w:rsidRPr="007A143F" w:rsidRDefault="00A70B2C" w:rsidP="007A143F">
      <w:pPr>
        <w:rPr>
          <w:b/>
        </w:rPr>
      </w:pPr>
      <w:r w:rsidRPr="007A143F">
        <w:rPr>
          <w:b/>
        </w:rPr>
        <w:t>Key Scenarios</w:t>
      </w:r>
    </w:p>
    <w:p w:rsidR="00A70B2C" w:rsidRPr="00464E85" w:rsidRDefault="00A70B2C" w:rsidP="00A70B2C">
      <w:pPr>
        <w:rPr>
          <w:color w:val="000000"/>
        </w:rPr>
      </w:pPr>
      <w:r w:rsidRPr="00464E85">
        <w:rPr>
          <w:color w:val="000000"/>
        </w:rPr>
        <w:t>As long as the button “submit/post” has not been clicked, no comments will be posted.</w:t>
      </w:r>
    </w:p>
    <w:p w:rsidR="00A70B2C" w:rsidRPr="007A143F" w:rsidRDefault="00A70B2C" w:rsidP="007A143F">
      <w:pPr>
        <w:rPr>
          <w:b/>
        </w:rPr>
      </w:pPr>
      <w:r w:rsidRPr="007A143F">
        <w:rPr>
          <w:b/>
        </w:rPr>
        <w:t>Post-conditions</w:t>
      </w:r>
    </w:p>
    <w:p w:rsidR="00A70B2C" w:rsidRPr="007C7F92" w:rsidRDefault="00A70B2C" w:rsidP="00A70B2C">
      <w:pPr>
        <w:pStyle w:val="ListParagraph"/>
        <w:numPr>
          <w:ilvl w:val="0"/>
          <w:numId w:val="30"/>
        </w:numPr>
        <w:rPr>
          <w:b/>
        </w:rPr>
      </w:pPr>
      <w:r w:rsidRPr="007C7F92">
        <w:rPr>
          <w:b/>
        </w:rPr>
        <w:t>Successful Completion</w:t>
      </w:r>
    </w:p>
    <w:p w:rsidR="00A70B2C" w:rsidRPr="00464E85" w:rsidRDefault="00A70B2C" w:rsidP="00A70B2C">
      <w:pPr>
        <w:pStyle w:val="ListParagraph"/>
      </w:pPr>
      <w:r w:rsidRPr="00464E85">
        <w:t>Comment is posted and is available for future edit/delete functionality.</w:t>
      </w:r>
    </w:p>
    <w:p w:rsidR="00A70B2C" w:rsidRPr="007C7F92" w:rsidRDefault="00A70B2C" w:rsidP="00A70B2C">
      <w:pPr>
        <w:pStyle w:val="ListParagraph"/>
        <w:numPr>
          <w:ilvl w:val="0"/>
          <w:numId w:val="30"/>
        </w:numPr>
        <w:rPr>
          <w:b/>
        </w:rPr>
      </w:pPr>
      <w:r w:rsidRPr="007C7F92">
        <w:rPr>
          <w:b/>
        </w:rPr>
        <w:t>Failure Condition</w:t>
      </w:r>
    </w:p>
    <w:p w:rsidR="00A70B2C" w:rsidRPr="00464E85" w:rsidRDefault="00A70B2C" w:rsidP="00A70B2C">
      <w:pPr>
        <w:pStyle w:val="ListParagraph"/>
      </w:pPr>
      <w:r w:rsidRPr="00464E85">
        <w:t>Comment not posted.</w:t>
      </w:r>
    </w:p>
    <w:p w:rsidR="001B368D" w:rsidRPr="00A70B2C" w:rsidRDefault="00A70B2C" w:rsidP="001B368D">
      <w:pPr>
        <w:pStyle w:val="ListParagraph"/>
      </w:pPr>
      <w:r w:rsidRPr="00464E85">
        <w:t>Comment posted but doesn’t display “edit” and “delete” button.</w:t>
      </w:r>
    </w:p>
    <w:sectPr w:rsidR="001B368D" w:rsidRPr="00A70B2C" w:rsidSect="00AF790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CE1" w:rsidRDefault="00E75CE1" w:rsidP="004659A3">
      <w:pPr>
        <w:spacing w:after="0" w:line="240" w:lineRule="auto"/>
      </w:pPr>
      <w:r>
        <w:separator/>
      </w:r>
    </w:p>
  </w:endnote>
  <w:endnote w:type="continuationSeparator" w:id="0">
    <w:p w:rsidR="00E75CE1" w:rsidRDefault="00E75CE1" w:rsidP="0046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E1" w:rsidRPr="004659A3" w:rsidRDefault="00E75CE1" w:rsidP="0037410E">
    <w:pPr>
      <w:pStyle w:val="Footer"/>
      <w:tabs>
        <w:tab w:val="clear" w:pos="9360"/>
      </w:tabs>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CE1" w:rsidRDefault="00E75CE1" w:rsidP="004659A3">
      <w:pPr>
        <w:spacing w:after="0" w:line="240" w:lineRule="auto"/>
      </w:pPr>
      <w:r>
        <w:separator/>
      </w:r>
    </w:p>
  </w:footnote>
  <w:footnote w:type="continuationSeparator" w:id="0">
    <w:p w:rsidR="00E75CE1" w:rsidRDefault="00E75CE1" w:rsidP="00465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9"/>
    <w:multiLevelType w:val="multilevel"/>
    <w:tmpl w:val="00000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B"/>
    <w:multiLevelType w:val="multilevel"/>
    <w:tmpl w:val="0000000B"/>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C"/>
    <w:multiLevelType w:val="multilevel"/>
    <w:tmpl w:val="000000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F"/>
    <w:multiLevelType w:val="multilevel"/>
    <w:tmpl w:val="000000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974810"/>
    <w:multiLevelType w:val="hybridMultilevel"/>
    <w:tmpl w:val="B16C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C94A96"/>
    <w:multiLevelType w:val="hybridMultilevel"/>
    <w:tmpl w:val="40FEA41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
    <w:nsid w:val="06A77810"/>
    <w:multiLevelType w:val="hybridMultilevel"/>
    <w:tmpl w:val="AEDA87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085B4CE2"/>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E82893"/>
    <w:multiLevelType w:val="hybridMultilevel"/>
    <w:tmpl w:val="B66CC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02FE0"/>
    <w:multiLevelType w:val="hybridMultilevel"/>
    <w:tmpl w:val="6FACA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8C2F22"/>
    <w:multiLevelType w:val="hybridMultilevel"/>
    <w:tmpl w:val="B66CC5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65602"/>
    <w:multiLevelType w:val="hybridMultilevel"/>
    <w:tmpl w:val="A4B0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85520"/>
    <w:multiLevelType w:val="hybridMultilevel"/>
    <w:tmpl w:val="3E303C86"/>
    <w:lvl w:ilvl="0" w:tplc="350459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D068D0"/>
    <w:multiLevelType w:val="hybridMultilevel"/>
    <w:tmpl w:val="8FD0A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2245D0"/>
    <w:multiLevelType w:val="hybridMultilevel"/>
    <w:tmpl w:val="6FACA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160"/>
    <w:multiLevelType w:val="hybridMultilevel"/>
    <w:tmpl w:val="DC84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A10E2F"/>
    <w:multiLevelType w:val="hybridMultilevel"/>
    <w:tmpl w:val="B16C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EC6F5F"/>
    <w:multiLevelType w:val="hybridMultilevel"/>
    <w:tmpl w:val="0FFEE3AE"/>
    <w:lvl w:ilvl="0" w:tplc="C908D4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6286D14"/>
    <w:multiLevelType w:val="hybridMultilevel"/>
    <w:tmpl w:val="E69807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1">
    <w:nsid w:val="36DF4802"/>
    <w:multiLevelType w:val="hybridMultilevel"/>
    <w:tmpl w:val="B66CC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5765AB"/>
    <w:multiLevelType w:val="hybridMultilevel"/>
    <w:tmpl w:val="DC78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AD67191"/>
    <w:multiLevelType w:val="hybridMultilevel"/>
    <w:tmpl w:val="14CC39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FAF680B"/>
    <w:multiLevelType w:val="hybridMultilevel"/>
    <w:tmpl w:val="75B65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45336B"/>
    <w:multiLevelType w:val="hybridMultilevel"/>
    <w:tmpl w:val="E1368AFE"/>
    <w:lvl w:ilvl="0" w:tplc="3558D62C">
      <w:start w:val="1"/>
      <w:numFmt w:val="decimal"/>
      <w:lvlText w:val="%1."/>
      <w:lvlJc w:val="left"/>
      <w:pPr>
        <w:ind w:left="1425" w:hanging="360"/>
      </w:p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26">
    <w:nsid w:val="41824F38"/>
    <w:multiLevelType w:val="hybridMultilevel"/>
    <w:tmpl w:val="B66CC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543294"/>
    <w:multiLevelType w:val="hybridMultilevel"/>
    <w:tmpl w:val="4322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D264C8"/>
    <w:multiLevelType w:val="hybridMultilevel"/>
    <w:tmpl w:val="DB68D4C0"/>
    <w:lvl w:ilvl="0" w:tplc="70C6FD36">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9">
    <w:nsid w:val="4F7B5D31"/>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D82344"/>
    <w:multiLevelType w:val="hybridMultilevel"/>
    <w:tmpl w:val="6FACA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8487E"/>
    <w:multiLevelType w:val="hybridMultilevel"/>
    <w:tmpl w:val="94D8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B46AE"/>
    <w:multiLevelType w:val="hybridMultilevel"/>
    <w:tmpl w:val="14BE08B6"/>
    <w:lvl w:ilvl="0" w:tplc="18889E80">
      <w:start w:val="1"/>
      <w:numFmt w:val="decimal"/>
      <w:lvlText w:val="%1."/>
      <w:lvlJc w:val="left"/>
      <w:pPr>
        <w:ind w:left="1425" w:hanging="360"/>
      </w:p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33">
    <w:nsid w:val="574411F7"/>
    <w:multiLevelType w:val="hybridMultilevel"/>
    <w:tmpl w:val="D3AC2F4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4">
    <w:nsid w:val="5BD37CDA"/>
    <w:multiLevelType w:val="hybridMultilevel"/>
    <w:tmpl w:val="2AC89B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C740AA6"/>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D00C78"/>
    <w:multiLevelType w:val="hybridMultilevel"/>
    <w:tmpl w:val="02D028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7">
    <w:nsid w:val="60C36E5A"/>
    <w:multiLevelType w:val="hybridMultilevel"/>
    <w:tmpl w:val="6FACA3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97E1A"/>
    <w:multiLevelType w:val="hybridMultilevel"/>
    <w:tmpl w:val="03CA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77144E"/>
    <w:multiLevelType w:val="hybridMultilevel"/>
    <w:tmpl w:val="DC78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83A4433"/>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67FAA"/>
    <w:multiLevelType w:val="hybridMultilevel"/>
    <w:tmpl w:val="E0CC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516297"/>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D03BA2"/>
    <w:multiLevelType w:val="hybridMultilevel"/>
    <w:tmpl w:val="DB6C5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0B006B"/>
    <w:multiLevelType w:val="hybridMultilevel"/>
    <w:tmpl w:val="CAD0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67B26"/>
    <w:multiLevelType w:val="hybridMultilevel"/>
    <w:tmpl w:val="6C26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404BAC"/>
    <w:multiLevelType w:val="hybridMultilevel"/>
    <w:tmpl w:val="3E303C86"/>
    <w:lvl w:ilvl="0" w:tplc="350459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8"/>
  </w:num>
  <w:num w:numId="5">
    <w:abstractNumId w:val="28"/>
  </w:num>
  <w:num w:numId="6">
    <w:abstractNumId w:val="20"/>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7"/>
  </w:num>
  <w:num w:numId="17">
    <w:abstractNumId w:val="41"/>
  </w:num>
  <w:num w:numId="18">
    <w:abstractNumId w:val="45"/>
  </w:num>
  <w:num w:numId="19">
    <w:abstractNumId w:val="26"/>
  </w:num>
  <w:num w:numId="20">
    <w:abstractNumId w:val="37"/>
  </w:num>
  <w:num w:numId="21">
    <w:abstractNumId w:val="42"/>
  </w:num>
  <w:num w:numId="22">
    <w:abstractNumId w:val="44"/>
  </w:num>
  <w:num w:numId="23">
    <w:abstractNumId w:val="31"/>
  </w:num>
  <w:num w:numId="24">
    <w:abstractNumId w:val="13"/>
  </w:num>
  <w:num w:numId="25">
    <w:abstractNumId w:val="24"/>
  </w:num>
  <w:num w:numId="26">
    <w:abstractNumId w:val="17"/>
  </w:num>
  <w:num w:numId="27">
    <w:abstractNumId w:val="38"/>
  </w:num>
  <w:num w:numId="28">
    <w:abstractNumId w:val="43"/>
  </w:num>
  <w:num w:numId="29">
    <w:abstractNumId w:val="6"/>
  </w:num>
  <w:num w:numId="30">
    <w:abstractNumId w:val="18"/>
  </w:num>
  <w:num w:numId="31">
    <w:abstractNumId w:val="15"/>
  </w:num>
  <w:num w:numId="32">
    <w:abstractNumId w:val="30"/>
  </w:num>
  <w:num w:numId="33">
    <w:abstractNumId w:val="10"/>
  </w:num>
  <w:num w:numId="34">
    <w:abstractNumId w:val="35"/>
  </w:num>
  <w:num w:numId="35">
    <w:abstractNumId w:val="29"/>
  </w:num>
  <w:num w:numId="36">
    <w:abstractNumId w:val="16"/>
  </w:num>
  <w:num w:numId="37">
    <w:abstractNumId w:val="12"/>
  </w:num>
  <w:num w:numId="38">
    <w:abstractNumId w:val="9"/>
  </w:num>
  <w:num w:numId="39">
    <w:abstractNumId w:val="21"/>
  </w:num>
  <w:num w:numId="40">
    <w:abstractNumId w:val="11"/>
  </w:num>
  <w:num w:numId="41">
    <w:abstractNumId w:val="40"/>
  </w:num>
  <w:num w:numId="42">
    <w:abstractNumId w:val="14"/>
  </w:num>
  <w:num w:numId="43">
    <w:abstractNumId w:val="46"/>
  </w:num>
  <w:num w:numId="44">
    <w:abstractNumId w:val="3"/>
    <w:lvlOverride w:ilvl="0">
      <w:startOverride w:val="1"/>
    </w:lvlOverride>
    <w:lvlOverride w:ilvl="1"/>
    <w:lvlOverride w:ilvl="2"/>
    <w:lvlOverride w:ilvl="3"/>
    <w:lvlOverride w:ilvl="4"/>
    <w:lvlOverride w:ilvl="5"/>
    <w:lvlOverride w:ilvl="6"/>
    <w:lvlOverride w:ilvl="7"/>
    <w:lvlOverride w:ilvl="8"/>
  </w:num>
  <w:num w:numId="45">
    <w:abstractNumId w:val="4"/>
    <w:lvlOverride w:ilvl="0">
      <w:startOverride w:val="1"/>
    </w:lvlOverride>
    <w:lvlOverride w:ilvl="1"/>
    <w:lvlOverride w:ilvl="2"/>
    <w:lvlOverride w:ilvl="3"/>
    <w:lvlOverride w:ilvl="4"/>
    <w:lvlOverride w:ilvl="5"/>
    <w:lvlOverride w:ilvl="6"/>
    <w:lvlOverride w:ilvl="7"/>
    <w:lvlOverride w:ilvl="8"/>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lvlOverride w:ilvl="2"/>
    <w:lvlOverride w:ilvl="3"/>
    <w:lvlOverride w:ilvl="4"/>
    <w:lvlOverride w:ilvl="5"/>
    <w:lvlOverride w:ilvl="6"/>
    <w:lvlOverride w:ilvl="7"/>
    <w:lvlOverride w:ilvl="8"/>
  </w:num>
  <w:num w:numId="48">
    <w:abstractNumId w:val="1"/>
    <w:lvlOverride w:ilvl="0">
      <w:startOverride w:val="1"/>
    </w:lvlOverride>
    <w:lvlOverride w:ilvl="1"/>
    <w:lvlOverride w:ilvl="2"/>
    <w:lvlOverride w:ilvl="3"/>
    <w:lvlOverride w:ilvl="4"/>
    <w:lvlOverride w:ilvl="5"/>
    <w:lvlOverride w:ilvl="6"/>
    <w:lvlOverride w:ilvl="7"/>
    <w:lvlOverride w:ilvl="8"/>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4A"/>
    <w:rsid w:val="00013ECB"/>
    <w:rsid w:val="000259D3"/>
    <w:rsid w:val="00030EA7"/>
    <w:rsid w:val="000868FB"/>
    <w:rsid w:val="000B0B7B"/>
    <w:rsid w:val="000B6447"/>
    <w:rsid w:val="000C3270"/>
    <w:rsid w:val="000C5419"/>
    <w:rsid w:val="001079E5"/>
    <w:rsid w:val="0012040A"/>
    <w:rsid w:val="001214A4"/>
    <w:rsid w:val="001215F7"/>
    <w:rsid w:val="001327AB"/>
    <w:rsid w:val="0014744E"/>
    <w:rsid w:val="0015699D"/>
    <w:rsid w:val="00160839"/>
    <w:rsid w:val="0016359D"/>
    <w:rsid w:val="001651FC"/>
    <w:rsid w:val="00185FEE"/>
    <w:rsid w:val="001B368D"/>
    <w:rsid w:val="00201CFB"/>
    <w:rsid w:val="002028C9"/>
    <w:rsid w:val="00205CFB"/>
    <w:rsid w:val="00225D87"/>
    <w:rsid w:val="00240AF2"/>
    <w:rsid w:val="002510F3"/>
    <w:rsid w:val="00293579"/>
    <w:rsid w:val="0031106C"/>
    <w:rsid w:val="00330AC7"/>
    <w:rsid w:val="003346D6"/>
    <w:rsid w:val="0037410E"/>
    <w:rsid w:val="003B751C"/>
    <w:rsid w:val="003D2098"/>
    <w:rsid w:val="003F4EEB"/>
    <w:rsid w:val="00464E85"/>
    <w:rsid w:val="004659A3"/>
    <w:rsid w:val="004747B7"/>
    <w:rsid w:val="00476A19"/>
    <w:rsid w:val="004A018D"/>
    <w:rsid w:val="004A37C2"/>
    <w:rsid w:val="004E5A0C"/>
    <w:rsid w:val="004F6116"/>
    <w:rsid w:val="005405FA"/>
    <w:rsid w:val="00542169"/>
    <w:rsid w:val="00565BFA"/>
    <w:rsid w:val="005946CC"/>
    <w:rsid w:val="005C5F14"/>
    <w:rsid w:val="005D0403"/>
    <w:rsid w:val="006060FC"/>
    <w:rsid w:val="0065426C"/>
    <w:rsid w:val="0067296C"/>
    <w:rsid w:val="00673E26"/>
    <w:rsid w:val="006A24EF"/>
    <w:rsid w:val="00710258"/>
    <w:rsid w:val="007435F5"/>
    <w:rsid w:val="007A143F"/>
    <w:rsid w:val="007C193F"/>
    <w:rsid w:val="007C7F92"/>
    <w:rsid w:val="007E3BC4"/>
    <w:rsid w:val="007F6116"/>
    <w:rsid w:val="008132BD"/>
    <w:rsid w:val="00844941"/>
    <w:rsid w:val="00847F65"/>
    <w:rsid w:val="008945C6"/>
    <w:rsid w:val="008A2D3D"/>
    <w:rsid w:val="008A5FA6"/>
    <w:rsid w:val="008B434B"/>
    <w:rsid w:val="0091609A"/>
    <w:rsid w:val="00947581"/>
    <w:rsid w:val="00985C9A"/>
    <w:rsid w:val="009F44FF"/>
    <w:rsid w:val="00A70B2C"/>
    <w:rsid w:val="00A8330C"/>
    <w:rsid w:val="00A9722C"/>
    <w:rsid w:val="00AA0DA4"/>
    <w:rsid w:val="00AA521D"/>
    <w:rsid w:val="00AC2A3F"/>
    <w:rsid w:val="00AE74F3"/>
    <w:rsid w:val="00AF7901"/>
    <w:rsid w:val="00B31D84"/>
    <w:rsid w:val="00B3668C"/>
    <w:rsid w:val="00B51166"/>
    <w:rsid w:val="00B833A8"/>
    <w:rsid w:val="00BB1597"/>
    <w:rsid w:val="00BD43A0"/>
    <w:rsid w:val="00C12BF1"/>
    <w:rsid w:val="00C14073"/>
    <w:rsid w:val="00C77F8A"/>
    <w:rsid w:val="00CB4BD8"/>
    <w:rsid w:val="00CC3CC8"/>
    <w:rsid w:val="00CD23D6"/>
    <w:rsid w:val="00D233E4"/>
    <w:rsid w:val="00D26D92"/>
    <w:rsid w:val="00D50D02"/>
    <w:rsid w:val="00D52D3F"/>
    <w:rsid w:val="00D5369B"/>
    <w:rsid w:val="00D65BC5"/>
    <w:rsid w:val="00D6745B"/>
    <w:rsid w:val="00D73D1A"/>
    <w:rsid w:val="00D86327"/>
    <w:rsid w:val="00DA29AA"/>
    <w:rsid w:val="00E104B0"/>
    <w:rsid w:val="00E23F7D"/>
    <w:rsid w:val="00E35647"/>
    <w:rsid w:val="00E75CE1"/>
    <w:rsid w:val="00E831CB"/>
    <w:rsid w:val="00EB114A"/>
    <w:rsid w:val="00EB16AE"/>
    <w:rsid w:val="00EE1D36"/>
    <w:rsid w:val="00EF5EB4"/>
    <w:rsid w:val="00F42EF7"/>
    <w:rsid w:val="00F65E7A"/>
    <w:rsid w:val="00F83B3B"/>
    <w:rsid w:val="00F9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B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4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14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11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1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1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B11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5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B3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E74F3"/>
    <w:pPr>
      <w:outlineLvl w:val="9"/>
    </w:pPr>
  </w:style>
  <w:style w:type="paragraph" w:styleId="TOC1">
    <w:name w:val="toc 1"/>
    <w:basedOn w:val="Normal"/>
    <w:next w:val="Normal"/>
    <w:autoRedefine/>
    <w:uiPriority w:val="39"/>
    <w:unhideWhenUsed/>
    <w:rsid w:val="00AE74F3"/>
    <w:pPr>
      <w:spacing w:after="100"/>
    </w:pPr>
  </w:style>
  <w:style w:type="paragraph" w:styleId="TOC2">
    <w:name w:val="toc 2"/>
    <w:basedOn w:val="Normal"/>
    <w:next w:val="Normal"/>
    <w:autoRedefine/>
    <w:uiPriority w:val="39"/>
    <w:unhideWhenUsed/>
    <w:rsid w:val="00AE74F3"/>
    <w:pPr>
      <w:spacing w:after="100"/>
      <w:ind w:left="220"/>
    </w:pPr>
  </w:style>
  <w:style w:type="paragraph" w:styleId="TOC3">
    <w:name w:val="toc 3"/>
    <w:basedOn w:val="Normal"/>
    <w:next w:val="Normal"/>
    <w:autoRedefine/>
    <w:uiPriority w:val="39"/>
    <w:unhideWhenUsed/>
    <w:rsid w:val="00AE74F3"/>
    <w:pPr>
      <w:spacing w:after="100"/>
      <w:ind w:left="440"/>
    </w:pPr>
  </w:style>
  <w:style w:type="character" w:styleId="Hyperlink">
    <w:name w:val="Hyperlink"/>
    <w:basedOn w:val="DefaultParagraphFont"/>
    <w:uiPriority w:val="99"/>
    <w:unhideWhenUsed/>
    <w:rsid w:val="00AE74F3"/>
    <w:rPr>
      <w:color w:val="0000FF" w:themeColor="hyperlink"/>
      <w:u w:val="single"/>
    </w:rPr>
  </w:style>
  <w:style w:type="paragraph" w:styleId="BalloonText">
    <w:name w:val="Balloon Text"/>
    <w:basedOn w:val="Normal"/>
    <w:link w:val="BalloonTextChar"/>
    <w:uiPriority w:val="99"/>
    <w:semiHidden/>
    <w:unhideWhenUsed/>
    <w:rsid w:val="00A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F3"/>
    <w:rPr>
      <w:rFonts w:ascii="Tahoma" w:hAnsi="Tahoma" w:cs="Tahoma"/>
      <w:sz w:val="16"/>
      <w:szCs w:val="16"/>
    </w:rPr>
  </w:style>
  <w:style w:type="paragraph" w:styleId="Header">
    <w:name w:val="header"/>
    <w:basedOn w:val="Normal"/>
    <w:link w:val="HeaderChar"/>
    <w:uiPriority w:val="99"/>
    <w:unhideWhenUsed/>
    <w:rsid w:val="00465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9A3"/>
  </w:style>
  <w:style w:type="paragraph" w:styleId="Footer">
    <w:name w:val="footer"/>
    <w:basedOn w:val="Normal"/>
    <w:link w:val="FooterChar"/>
    <w:uiPriority w:val="99"/>
    <w:unhideWhenUsed/>
    <w:rsid w:val="0046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9A3"/>
  </w:style>
  <w:style w:type="paragraph" w:styleId="ListParagraph">
    <w:name w:val="List Paragraph"/>
    <w:basedOn w:val="Normal"/>
    <w:qFormat/>
    <w:rsid w:val="00464E85"/>
    <w:pPr>
      <w:ind w:left="720"/>
      <w:contextualSpacing/>
    </w:pPr>
    <w:rPr>
      <w:rFonts w:ascii="Calibri" w:eastAsia="SimSun" w:hAnsi="Calibri" w:cs="Times New Roman"/>
    </w:rPr>
  </w:style>
  <w:style w:type="paragraph" w:styleId="BodyText">
    <w:name w:val="Body Text"/>
    <w:basedOn w:val="Normal"/>
    <w:link w:val="BodyTextChar"/>
    <w:semiHidden/>
    <w:unhideWhenUsed/>
    <w:rsid w:val="00464E85"/>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464E85"/>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3B751C"/>
    <w:pPr>
      <w:spacing w:after="100"/>
      <w:ind w:left="660"/>
    </w:pPr>
    <w:rPr>
      <w:rFonts w:eastAsiaTheme="minorEastAsia"/>
    </w:rPr>
  </w:style>
  <w:style w:type="paragraph" w:styleId="TOC5">
    <w:name w:val="toc 5"/>
    <w:basedOn w:val="Normal"/>
    <w:next w:val="Normal"/>
    <w:autoRedefine/>
    <w:uiPriority w:val="39"/>
    <w:unhideWhenUsed/>
    <w:rsid w:val="003B751C"/>
    <w:pPr>
      <w:spacing w:after="100"/>
      <w:ind w:left="880"/>
    </w:pPr>
    <w:rPr>
      <w:rFonts w:eastAsiaTheme="minorEastAsia"/>
    </w:rPr>
  </w:style>
  <w:style w:type="paragraph" w:styleId="TOC6">
    <w:name w:val="toc 6"/>
    <w:basedOn w:val="Normal"/>
    <w:next w:val="Normal"/>
    <w:autoRedefine/>
    <w:uiPriority w:val="39"/>
    <w:unhideWhenUsed/>
    <w:rsid w:val="003B751C"/>
    <w:pPr>
      <w:spacing w:after="100"/>
      <w:ind w:left="1100"/>
    </w:pPr>
    <w:rPr>
      <w:rFonts w:eastAsiaTheme="minorEastAsia"/>
    </w:rPr>
  </w:style>
  <w:style w:type="paragraph" w:styleId="TOC7">
    <w:name w:val="toc 7"/>
    <w:basedOn w:val="Normal"/>
    <w:next w:val="Normal"/>
    <w:autoRedefine/>
    <w:uiPriority w:val="39"/>
    <w:unhideWhenUsed/>
    <w:rsid w:val="003B751C"/>
    <w:pPr>
      <w:spacing w:after="100"/>
      <w:ind w:left="1320"/>
    </w:pPr>
    <w:rPr>
      <w:rFonts w:eastAsiaTheme="minorEastAsia"/>
    </w:rPr>
  </w:style>
  <w:style w:type="paragraph" w:styleId="TOC8">
    <w:name w:val="toc 8"/>
    <w:basedOn w:val="Normal"/>
    <w:next w:val="Normal"/>
    <w:autoRedefine/>
    <w:uiPriority w:val="39"/>
    <w:unhideWhenUsed/>
    <w:rsid w:val="003B751C"/>
    <w:pPr>
      <w:spacing w:after="100"/>
      <w:ind w:left="1540"/>
    </w:pPr>
    <w:rPr>
      <w:rFonts w:eastAsiaTheme="minorEastAsia"/>
    </w:rPr>
  </w:style>
  <w:style w:type="paragraph" w:styleId="TOC9">
    <w:name w:val="toc 9"/>
    <w:basedOn w:val="Normal"/>
    <w:next w:val="Normal"/>
    <w:autoRedefine/>
    <w:uiPriority w:val="39"/>
    <w:unhideWhenUsed/>
    <w:rsid w:val="003B751C"/>
    <w:pPr>
      <w:spacing w:after="100"/>
      <w:ind w:left="1760"/>
    </w:pPr>
    <w:rPr>
      <w:rFonts w:eastAsiaTheme="minorEastAsia"/>
    </w:rPr>
  </w:style>
  <w:style w:type="paragraph" w:styleId="Caption">
    <w:name w:val="caption"/>
    <w:basedOn w:val="Normal"/>
    <w:next w:val="Normal"/>
    <w:uiPriority w:val="35"/>
    <w:unhideWhenUsed/>
    <w:qFormat/>
    <w:rsid w:val="005D0403"/>
    <w:pPr>
      <w:spacing w:line="240" w:lineRule="auto"/>
    </w:pPr>
    <w:rPr>
      <w:b/>
      <w:bCs/>
      <w:color w:val="4F81BD" w:themeColor="accent1"/>
      <w:sz w:val="20"/>
      <w:szCs w:val="18"/>
    </w:rPr>
  </w:style>
  <w:style w:type="character" w:styleId="Strong">
    <w:name w:val="Strong"/>
    <w:basedOn w:val="DefaultParagraphFont"/>
    <w:qFormat/>
    <w:rsid w:val="008A5FA6"/>
    <w:rPr>
      <w:b/>
      <w:bCs/>
      <w:sz w:val="24"/>
    </w:rPr>
  </w:style>
  <w:style w:type="table" w:styleId="TableGrid">
    <w:name w:val="Table Grid"/>
    <w:basedOn w:val="TableNormal"/>
    <w:uiPriority w:val="59"/>
    <w:rsid w:val="00EF5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A14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A143F"/>
    <w:rPr>
      <w:rFonts w:asciiTheme="majorHAnsi" w:eastAsiaTheme="majorEastAsia" w:hAnsiTheme="majorHAnsi" w:cstheme="majorBidi"/>
      <w:color w:val="243F60" w:themeColor="accent1" w:themeShade="7F"/>
    </w:rPr>
  </w:style>
  <w:style w:type="paragraph" w:customStyle="1" w:styleId="1">
    <w:name w:val="목록 단락1"/>
    <w:basedOn w:val="Normal"/>
    <w:rsid w:val="00013ECB"/>
    <w:pPr>
      <w:ind w:left="720"/>
      <w:contextualSpacing/>
    </w:pPr>
    <w:rPr>
      <w:rFonts w:ascii="Calibri" w:eastAsia="SimSu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B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4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14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11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1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1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B11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5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3B3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E74F3"/>
    <w:pPr>
      <w:outlineLvl w:val="9"/>
    </w:pPr>
  </w:style>
  <w:style w:type="paragraph" w:styleId="TOC1">
    <w:name w:val="toc 1"/>
    <w:basedOn w:val="Normal"/>
    <w:next w:val="Normal"/>
    <w:autoRedefine/>
    <w:uiPriority w:val="39"/>
    <w:unhideWhenUsed/>
    <w:rsid w:val="00AE74F3"/>
    <w:pPr>
      <w:spacing w:after="100"/>
    </w:pPr>
  </w:style>
  <w:style w:type="paragraph" w:styleId="TOC2">
    <w:name w:val="toc 2"/>
    <w:basedOn w:val="Normal"/>
    <w:next w:val="Normal"/>
    <w:autoRedefine/>
    <w:uiPriority w:val="39"/>
    <w:unhideWhenUsed/>
    <w:rsid w:val="00AE74F3"/>
    <w:pPr>
      <w:spacing w:after="100"/>
      <w:ind w:left="220"/>
    </w:pPr>
  </w:style>
  <w:style w:type="paragraph" w:styleId="TOC3">
    <w:name w:val="toc 3"/>
    <w:basedOn w:val="Normal"/>
    <w:next w:val="Normal"/>
    <w:autoRedefine/>
    <w:uiPriority w:val="39"/>
    <w:unhideWhenUsed/>
    <w:rsid w:val="00AE74F3"/>
    <w:pPr>
      <w:spacing w:after="100"/>
      <w:ind w:left="440"/>
    </w:pPr>
  </w:style>
  <w:style w:type="character" w:styleId="Hyperlink">
    <w:name w:val="Hyperlink"/>
    <w:basedOn w:val="DefaultParagraphFont"/>
    <w:uiPriority w:val="99"/>
    <w:unhideWhenUsed/>
    <w:rsid w:val="00AE74F3"/>
    <w:rPr>
      <w:color w:val="0000FF" w:themeColor="hyperlink"/>
      <w:u w:val="single"/>
    </w:rPr>
  </w:style>
  <w:style w:type="paragraph" w:styleId="BalloonText">
    <w:name w:val="Balloon Text"/>
    <w:basedOn w:val="Normal"/>
    <w:link w:val="BalloonTextChar"/>
    <w:uiPriority w:val="99"/>
    <w:semiHidden/>
    <w:unhideWhenUsed/>
    <w:rsid w:val="00AE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F3"/>
    <w:rPr>
      <w:rFonts w:ascii="Tahoma" w:hAnsi="Tahoma" w:cs="Tahoma"/>
      <w:sz w:val="16"/>
      <w:szCs w:val="16"/>
    </w:rPr>
  </w:style>
  <w:style w:type="paragraph" w:styleId="Header">
    <w:name w:val="header"/>
    <w:basedOn w:val="Normal"/>
    <w:link w:val="HeaderChar"/>
    <w:uiPriority w:val="99"/>
    <w:unhideWhenUsed/>
    <w:rsid w:val="00465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9A3"/>
  </w:style>
  <w:style w:type="paragraph" w:styleId="Footer">
    <w:name w:val="footer"/>
    <w:basedOn w:val="Normal"/>
    <w:link w:val="FooterChar"/>
    <w:uiPriority w:val="99"/>
    <w:unhideWhenUsed/>
    <w:rsid w:val="0046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9A3"/>
  </w:style>
  <w:style w:type="paragraph" w:styleId="ListParagraph">
    <w:name w:val="List Paragraph"/>
    <w:basedOn w:val="Normal"/>
    <w:qFormat/>
    <w:rsid w:val="00464E85"/>
    <w:pPr>
      <w:ind w:left="720"/>
      <w:contextualSpacing/>
    </w:pPr>
    <w:rPr>
      <w:rFonts w:ascii="Calibri" w:eastAsia="SimSun" w:hAnsi="Calibri" w:cs="Times New Roman"/>
    </w:rPr>
  </w:style>
  <w:style w:type="paragraph" w:styleId="BodyText">
    <w:name w:val="Body Text"/>
    <w:basedOn w:val="Normal"/>
    <w:link w:val="BodyTextChar"/>
    <w:semiHidden/>
    <w:unhideWhenUsed/>
    <w:rsid w:val="00464E85"/>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464E85"/>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3B751C"/>
    <w:pPr>
      <w:spacing w:after="100"/>
      <w:ind w:left="660"/>
    </w:pPr>
    <w:rPr>
      <w:rFonts w:eastAsiaTheme="minorEastAsia"/>
    </w:rPr>
  </w:style>
  <w:style w:type="paragraph" w:styleId="TOC5">
    <w:name w:val="toc 5"/>
    <w:basedOn w:val="Normal"/>
    <w:next w:val="Normal"/>
    <w:autoRedefine/>
    <w:uiPriority w:val="39"/>
    <w:unhideWhenUsed/>
    <w:rsid w:val="003B751C"/>
    <w:pPr>
      <w:spacing w:after="100"/>
      <w:ind w:left="880"/>
    </w:pPr>
    <w:rPr>
      <w:rFonts w:eastAsiaTheme="minorEastAsia"/>
    </w:rPr>
  </w:style>
  <w:style w:type="paragraph" w:styleId="TOC6">
    <w:name w:val="toc 6"/>
    <w:basedOn w:val="Normal"/>
    <w:next w:val="Normal"/>
    <w:autoRedefine/>
    <w:uiPriority w:val="39"/>
    <w:unhideWhenUsed/>
    <w:rsid w:val="003B751C"/>
    <w:pPr>
      <w:spacing w:after="100"/>
      <w:ind w:left="1100"/>
    </w:pPr>
    <w:rPr>
      <w:rFonts w:eastAsiaTheme="minorEastAsia"/>
    </w:rPr>
  </w:style>
  <w:style w:type="paragraph" w:styleId="TOC7">
    <w:name w:val="toc 7"/>
    <w:basedOn w:val="Normal"/>
    <w:next w:val="Normal"/>
    <w:autoRedefine/>
    <w:uiPriority w:val="39"/>
    <w:unhideWhenUsed/>
    <w:rsid w:val="003B751C"/>
    <w:pPr>
      <w:spacing w:after="100"/>
      <w:ind w:left="1320"/>
    </w:pPr>
    <w:rPr>
      <w:rFonts w:eastAsiaTheme="minorEastAsia"/>
    </w:rPr>
  </w:style>
  <w:style w:type="paragraph" w:styleId="TOC8">
    <w:name w:val="toc 8"/>
    <w:basedOn w:val="Normal"/>
    <w:next w:val="Normal"/>
    <w:autoRedefine/>
    <w:uiPriority w:val="39"/>
    <w:unhideWhenUsed/>
    <w:rsid w:val="003B751C"/>
    <w:pPr>
      <w:spacing w:after="100"/>
      <w:ind w:left="1540"/>
    </w:pPr>
    <w:rPr>
      <w:rFonts w:eastAsiaTheme="minorEastAsia"/>
    </w:rPr>
  </w:style>
  <w:style w:type="paragraph" w:styleId="TOC9">
    <w:name w:val="toc 9"/>
    <w:basedOn w:val="Normal"/>
    <w:next w:val="Normal"/>
    <w:autoRedefine/>
    <w:uiPriority w:val="39"/>
    <w:unhideWhenUsed/>
    <w:rsid w:val="003B751C"/>
    <w:pPr>
      <w:spacing w:after="100"/>
      <w:ind w:left="1760"/>
    </w:pPr>
    <w:rPr>
      <w:rFonts w:eastAsiaTheme="minorEastAsia"/>
    </w:rPr>
  </w:style>
  <w:style w:type="paragraph" w:styleId="Caption">
    <w:name w:val="caption"/>
    <w:basedOn w:val="Normal"/>
    <w:next w:val="Normal"/>
    <w:uiPriority w:val="35"/>
    <w:unhideWhenUsed/>
    <w:qFormat/>
    <w:rsid w:val="005D0403"/>
    <w:pPr>
      <w:spacing w:line="240" w:lineRule="auto"/>
    </w:pPr>
    <w:rPr>
      <w:b/>
      <w:bCs/>
      <w:color w:val="4F81BD" w:themeColor="accent1"/>
      <w:sz w:val="20"/>
      <w:szCs w:val="18"/>
    </w:rPr>
  </w:style>
  <w:style w:type="character" w:styleId="Strong">
    <w:name w:val="Strong"/>
    <w:basedOn w:val="DefaultParagraphFont"/>
    <w:qFormat/>
    <w:rsid w:val="008A5FA6"/>
    <w:rPr>
      <w:b/>
      <w:bCs/>
      <w:sz w:val="24"/>
    </w:rPr>
  </w:style>
  <w:style w:type="table" w:styleId="TableGrid">
    <w:name w:val="Table Grid"/>
    <w:basedOn w:val="TableNormal"/>
    <w:uiPriority w:val="59"/>
    <w:rsid w:val="00EF5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A14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A143F"/>
    <w:rPr>
      <w:rFonts w:asciiTheme="majorHAnsi" w:eastAsiaTheme="majorEastAsia" w:hAnsiTheme="majorHAnsi" w:cstheme="majorBidi"/>
      <w:color w:val="243F60" w:themeColor="accent1" w:themeShade="7F"/>
    </w:rPr>
  </w:style>
  <w:style w:type="paragraph" w:customStyle="1" w:styleId="1">
    <w:name w:val="목록 단락1"/>
    <w:basedOn w:val="Normal"/>
    <w:rsid w:val="00013ECB"/>
    <w:pPr>
      <w:ind w:left="720"/>
      <w:contextualSpacing/>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305161">
      <w:bodyDiv w:val="1"/>
      <w:marLeft w:val="0"/>
      <w:marRight w:val="0"/>
      <w:marTop w:val="0"/>
      <w:marBottom w:val="0"/>
      <w:divBdr>
        <w:top w:val="none" w:sz="0" w:space="0" w:color="auto"/>
        <w:left w:val="none" w:sz="0" w:space="0" w:color="auto"/>
        <w:bottom w:val="none" w:sz="0" w:space="0" w:color="auto"/>
        <w:right w:val="none" w:sz="0" w:space="0" w:color="auto"/>
      </w:divBdr>
    </w:div>
    <w:div w:id="592780555">
      <w:bodyDiv w:val="1"/>
      <w:marLeft w:val="0"/>
      <w:marRight w:val="0"/>
      <w:marTop w:val="0"/>
      <w:marBottom w:val="0"/>
      <w:divBdr>
        <w:top w:val="none" w:sz="0" w:space="0" w:color="auto"/>
        <w:left w:val="none" w:sz="0" w:space="0" w:color="auto"/>
        <w:bottom w:val="none" w:sz="0" w:space="0" w:color="auto"/>
        <w:right w:val="none" w:sz="0" w:space="0" w:color="auto"/>
      </w:divBdr>
    </w:div>
    <w:div w:id="629744172">
      <w:bodyDiv w:val="1"/>
      <w:marLeft w:val="0"/>
      <w:marRight w:val="0"/>
      <w:marTop w:val="0"/>
      <w:marBottom w:val="0"/>
      <w:divBdr>
        <w:top w:val="none" w:sz="0" w:space="0" w:color="auto"/>
        <w:left w:val="none" w:sz="0" w:space="0" w:color="auto"/>
        <w:bottom w:val="none" w:sz="0" w:space="0" w:color="auto"/>
        <w:right w:val="none" w:sz="0" w:space="0" w:color="auto"/>
      </w:divBdr>
    </w:div>
    <w:div w:id="685063569">
      <w:bodyDiv w:val="1"/>
      <w:marLeft w:val="0"/>
      <w:marRight w:val="0"/>
      <w:marTop w:val="0"/>
      <w:marBottom w:val="0"/>
      <w:divBdr>
        <w:top w:val="none" w:sz="0" w:space="0" w:color="auto"/>
        <w:left w:val="none" w:sz="0" w:space="0" w:color="auto"/>
        <w:bottom w:val="none" w:sz="0" w:space="0" w:color="auto"/>
        <w:right w:val="none" w:sz="0" w:space="0" w:color="auto"/>
      </w:divBdr>
    </w:div>
    <w:div w:id="1352996651">
      <w:bodyDiv w:val="1"/>
      <w:marLeft w:val="0"/>
      <w:marRight w:val="0"/>
      <w:marTop w:val="0"/>
      <w:marBottom w:val="0"/>
      <w:divBdr>
        <w:top w:val="none" w:sz="0" w:space="0" w:color="auto"/>
        <w:left w:val="none" w:sz="0" w:space="0" w:color="auto"/>
        <w:bottom w:val="none" w:sz="0" w:space="0" w:color="auto"/>
        <w:right w:val="none" w:sz="0" w:space="0" w:color="auto"/>
      </w:divBdr>
    </w:div>
    <w:div w:id="1359088518">
      <w:bodyDiv w:val="1"/>
      <w:marLeft w:val="0"/>
      <w:marRight w:val="0"/>
      <w:marTop w:val="0"/>
      <w:marBottom w:val="0"/>
      <w:divBdr>
        <w:top w:val="none" w:sz="0" w:space="0" w:color="auto"/>
        <w:left w:val="none" w:sz="0" w:space="0" w:color="auto"/>
        <w:bottom w:val="none" w:sz="0" w:space="0" w:color="auto"/>
        <w:right w:val="none" w:sz="0" w:space="0" w:color="auto"/>
      </w:divBdr>
    </w:div>
    <w:div w:id="1714188962">
      <w:bodyDiv w:val="1"/>
      <w:marLeft w:val="0"/>
      <w:marRight w:val="0"/>
      <w:marTop w:val="0"/>
      <w:marBottom w:val="0"/>
      <w:divBdr>
        <w:top w:val="none" w:sz="0" w:space="0" w:color="auto"/>
        <w:left w:val="none" w:sz="0" w:space="0" w:color="auto"/>
        <w:bottom w:val="none" w:sz="0" w:space="0" w:color="auto"/>
        <w:right w:val="none" w:sz="0" w:space="0" w:color="auto"/>
      </w:divBdr>
    </w:div>
    <w:div w:id="213805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22B6A-3453-4DD2-BF04-14E44E19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20</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cserrano</dc:creator>
  <cp:keywords/>
  <dc:description/>
  <cp:lastModifiedBy>Serrano, Christopher J.</cp:lastModifiedBy>
  <cp:revision>57</cp:revision>
  <dcterms:created xsi:type="dcterms:W3CDTF">2013-02-05T15:57:00Z</dcterms:created>
  <dcterms:modified xsi:type="dcterms:W3CDTF">2013-03-10T18:20:00Z</dcterms:modified>
</cp:coreProperties>
</file>